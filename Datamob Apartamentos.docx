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EF01" w14:textId="77777777" w:rsidR="0006387C" w:rsidRDefault="00727F98">
      <w:pPr>
        <w:pStyle w:val="titulo"/>
      </w:pPr>
      <w:bookmarkStart w:id="0" w:name="_Ref471361557"/>
      <w:r>
        <w:t>Plano de Testes</w:t>
      </w:r>
    </w:p>
    <w:p w14:paraId="6DAECD0E" w14:textId="03D24E6D" w:rsidR="0006387C" w:rsidRPr="00934886" w:rsidRDefault="00525E1E">
      <w:pPr>
        <w:pStyle w:val="sistema"/>
        <w:rPr>
          <w:rStyle w:val="Forte"/>
        </w:rPr>
      </w:pPr>
      <w:proofErr w:type="spellStart"/>
      <w:r w:rsidRPr="00934886">
        <w:rPr>
          <w:rStyle w:val="Forte"/>
        </w:rPr>
        <w:t>Datamob</w:t>
      </w:r>
      <w:proofErr w:type="spellEnd"/>
      <w:r w:rsidRPr="00934886">
        <w:rPr>
          <w:rStyle w:val="Forte"/>
        </w:rPr>
        <w:t xml:space="preserve"> Apartamentos</w:t>
      </w:r>
    </w:p>
    <w:p w14:paraId="65FD8E2A" w14:textId="6ABAED0C" w:rsidR="0006387C" w:rsidRDefault="00727F98">
      <w:pPr>
        <w:pStyle w:val="versao"/>
        <w:rPr>
          <w:i/>
          <w:color w:val="0000FF"/>
        </w:rPr>
      </w:pPr>
      <w:r>
        <w:t>Versão</w:t>
      </w:r>
      <w:r w:rsidR="00F51414">
        <w:t xml:space="preserve"> 1.0</w:t>
      </w:r>
    </w:p>
    <w:p w14:paraId="4B43D9AB" w14:textId="77777777" w:rsidR="0006387C" w:rsidRDefault="0006387C">
      <w:pPr>
        <w:sectPr w:rsidR="0006387C">
          <w:headerReference w:type="default" r:id="rId8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05024AFE" w14:textId="77777777" w:rsidR="0006387C" w:rsidRDefault="00727F98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2127"/>
      </w:tblGrid>
      <w:tr w:rsidR="0006387C" w14:paraId="5683DCB4" w14:textId="77777777" w:rsidTr="00F51414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4403ABE5" w14:textId="77777777" w:rsidR="0006387C" w:rsidRDefault="00727F98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BE63DD1" w14:textId="77777777" w:rsidR="0006387C" w:rsidRDefault="00727F98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2ADE5BA9" w14:textId="77777777" w:rsidR="0006387C" w:rsidRDefault="00727F98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2F6F28FA" w14:textId="77777777" w:rsidR="0006387C" w:rsidRDefault="00727F98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06387C" w14:paraId="39F7C269" w14:textId="77777777" w:rsidTr="00F51414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6D616" w14:textId="64C0D27C" w:rsidR="0006387C" w:rsidRDefault="008C254C" w:rsidP="008C254C">
            <w:r>
              <w:t>28/09/21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FC4A9" w14:textId="0F5D5995" w:rsidR="0006387C" w:rsidRDefault="008C254C" w:rsidP="008C254C">
            <w:r>
              <w:t>0.1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869DA" w14:textId="38F7DD53" w:rsidR="0006387C" w:rsidRDefault="008C254C" w:rsidP="008C254C">
            <w:r>
              <w:t>Criação do RF001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19D98" w14:textId="4589998E" w:rsidR="0006387C" w:rsidRDefault="008C254C">
            <w:pPr>
              <w:pStyle w:val="Tabletext"/>
              <w:ind w:left="30"/>
              <w:rPr>
                <w:lang w:val="pt-BR"/>
              </w:rPr>
            </w:pPr>
            <w:r>
              <w:rPr>
                <w:lang w:val="pt-BR"/>
              </w:rPr>
              <w:t xml:space="preserve">Cristian </w:t>
            </w:r>
            <w:r w:rsidR="006212C0">
              <w:rPr>
                <w:lang w:val="pt-BR"/>
              </w:rPr>
              <w:t>Vinícius Leoncini</w:t>
            </w:r>
            <w:r>
              <w:rPr>
                <w:lang w:val="pt-BR"/>
              </w:rPr>
              <w:t xml:space="preserve"> Lopes</w:t>
            </w:r>
          </w:p>
        </w:tc>
      </w:tr>
      <w:tr w:rsidR="0006387C" w14:paraId="14192D45" w14:textId="77777777" w:rsidTr="00F51414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A0916" w14:textId="6DC64F22" w:rsidR="0006387C" w:rsidRDefault="008C254C">
            <w:pPr>
              <w:pStyle w:val="Tabletext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6E18FF">
              <w:rPr>
                <w:lang w:val="pt-BR"/>
              </w:rPr>
              <w:t>9</w:t>
            </w:r>
            <w:r>
              <w:rPr>
                <w:lang w:val="pt-BR"/>
              </w:rPr>
              <w:t>/09/21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B941E" w14:textId="41E7C5F4" w:rsidR="0006387C" w:rsidRDefault="008C254C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0.1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E17F2" w14:textId="63C40D35" w:rsidR="0006387C" w:rsidRDefault="00934886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Criação do RF003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9589C" w14:textId="7C1C7504" w:rsidR="0006387C" w:rsidRDefault="00934886">
            <w:pPr>
              <w:pStyle w:val="Tabletext"/>
              <w:ind w:left="30"/>
              <w:rPr>
                <w:lang w:val="pt-BR"/>
              </w:rPr>
            </w:pPr>
            <w:r>
              <w:rPr>
                <w:lang w:val="pt-BR"/>
              </w:rPr>
              <w:t xml:space="preserve">Gabriel </w:t>
            </w:r>
            <w:proofErr w:type="spellStart"/>
            <w:r>
              <w:rPr>
                <w:lang w:val="pt-BR"/>
              </w:rPr>
              <w:t>Cruzato</w:t>
            </w:r>
            <w:proofErr w:type="spellEnd"/>
          </w:p>
        </w:tc>
      </w:tr>
      <w:tr w:rsidR="0006387C" w14:paraId="38BDE71D" w14:textId="77777777" w:rsidTr="00F51414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A7D52" w14:textId="2605CDE6" w:rsidR="0006387C" w:rsidRDefault="008C254C">
            <w:pPr>
              <w:pStyle w:val="Tabletext"/>
              <w:ind w:left="0"/>
              <w:rPr>
                <w:lang w:val="pt-BR"/>
              </w:rPr>
            </w:pPr>
            <w:r>
              <w:rPr>
                <w:lang w:val="pt-BR"/>
              </w:rPr>
              <w:t>01/10/21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670AE" w14:textId="3CF19A71" w:rsidR="0006387C" w:rsidRDefault="008C254C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0.4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D9E67" w14:textId="1BB82360" w:rsidR="0006387C" w:rsidRDefault="008C254C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Criação do RF002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28B11" w14:textId="117AE9DA" w:rsidR="0006387C" w:rsidRDefault="00934886">
            <w:pPr>
              <w:pStyle w:val="Tabletext"/>
              <w:ind w:left="30"/>
              <w:rPr>
                <w:lang w:val="pt-BR"/>
              </w:rPr>
            </w:pPr>
            <w:r>
              <w:rPr>
                <w:lang w:val="pt-BR"/>
              </w:rPr>
              <w:t xml:space="preserve">Gabriel </w:t>
            </w:r>
            <w:proofErr w:type="spellStart"/>
            <w:r>
              <w:rPr>
                <w:lang w:val="pt-BR"/>
              </w:rPr>
              <w:t>Cruzato</w:t>
            </w:r>
            <w:proofErr w:type="spellEnd"/>
          </w:p>
        </w:tc>
      </w:tr>
      <w:tr w:rsidR="0006387C" w14:paraId="713F3B16" w14:textId="77777777" w:rsidTr="00F51414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81880" w14:textId="2643E6B0" w:rsidR="0006387C" w:rsidRDefault="000E3FA8">
            <w:pPr>
              <w:pStyle w:val="Tabletext"/>
              <w:ind w:left="0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6E18FF">
              <w:rPr>
                <w:lang w:val="pt-BR"/>
              </w:rPr>
              <w:t>1</w:t>
            </w:r>
            <w:r w:rsidR="007315C5">
              <w:rPr>
                <w:lang w:val="pt-BR"/>
              </w:rPr>
              <w:t>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0E5F5" w14:textId="322540AD" w:rsidR="0006387C" w:rsidRDefault="007315C5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0.6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29A5C" w14:textId="3EF55926" w:rsidR="0006387C" w:rsidRDefault="007315C5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Criação do RF004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8714C" w14:textId="1DFF4B13" w:rsidR="0006387C" w:rsidRDefault="004B0AD2">
            <w:pPr>
              <w:pStyle w:val="Tabletext"/>
              <w:ind w:left="30"/>
              <w:rPr>
                <w:lang w:val="pt-BR"/>
              </w:rPr>
            </w:pPr>
            <w:r>
              <w:rPr>
                <w:lang w:val="pt-BR"/>
              </w:rPr>
              <w:t xml:space="preserve">João Pedro </w:t>
            </w:r>
            <w:proofErr w:type="spellStart"/>
            <w:r>
              <w:rPr>
                <w:lang w:val="pt-BR"/>
              </w:rPr>
              <w:t>Kurihara</w:t>
            </w:r>
            <w:proofErr w:type="spellEnd"/>
          </w:p>
        </w:tc>
      </w:tr>
      <w:tr w:rsidR="0006387C" w14:paraId="063311DB" w14:textId="77777777" w:rsidTr="00F51414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AA9F7" w14:textId="568C27A5" w:rsidR="0006387C" w:rsidRDefault="000E3FA8">
            <w:pPr>
              <w:pStyle w:val="Tabletext"/>
              <w:ind w:left="0"/>
              <w:rPr>
                <w:lang w:val="pt-BR"/>
              </w:rPr>
            </w:pPr>
            <w:r>
              <w:rPr>
                <w:lang w:val="pt-BR"/>
              </w:rPr>
              <w:t>13</w:t>
            </w:r>
            <w:r w:rsidR="007315C5">
              <w:rPr>
                <w:lang w:val="pt-BR"/>
              </w:rPr>
              <w:t>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71CA7" w14:textId="33E5EEDC" w:rsidR="0006387C" w:rsidRDefault="007315C5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0.6.1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32E27" w14:textId="7B3281BB" w:rsidR="0006387C" w:rsidRDefault="007315C5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Criação do RF006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E4ED4" w14:textId="7C097FC7" w:rsidR="0006387C" w:rsidRDefault="004B0AD2">
            <w:pPr>
              <w:pStyle w:val="Tabletext"/>
              <w:ind w:left="30"/>
              <w:rPr>
                <w:lang w:val="pt-BR"/>
              </w:rPr>
            </w:pPr>
            <w:r>
              <w:rPr>
                <w:lang w:val="pt-BR"/>
              </w:rPr>
              <w:t xml:space="preserve">Gabriel </w:t>
            </w:r>
            <w:proofErr w:type="spellStart"/>
            <w:r>
              <w:rPr>
                <w:lang w:val="pt-BR"/>
              </w:rPr>
              <w:t>Cruzato</w:t>
            </w:r>
            <w:proofErr w:type="spellEnd"/>
          </w:p>
        </w:tc>
      </w:tr>
      <w:tr w:rsidR="0006387C" w14:paraId="6A9BFEEE" w14:textId="77777777" w:rsidTr="00F51414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0B554" w14:textId="16B12C49" w:rsidR="0006387C" w:rsidRDefault="000E3FA8">
            <w:pPr>
              <w:pStyle w:val="Tabletext"/>
              <w:ind w:left="0"/>
              <w:rPr>
                <w:lang w:val="pt-BR"/>
              </w:rPr>
            </w:pPr>
            <w:r>
              <w:rPr>
                <w:lang w:val="pt-BR"/>
              </w:rPr>
              <w:t>27/10/21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94F3F" w14:textId="6F99B466" w:rsidR="0006387C" w:rsidRDefault="000E3FA8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0.9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22E48" w14:textId="22EE9888" w:rsidR="0006387C" w:rsidRDefault="000E3FA8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Criação do RF005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64683" w14:textId="101FCDAD" w:rsidR="0006387C" w:rsidRDefault="004B0AD2">
            <w:pPr>
              <w:pStyle w:val="Tabletext"/>
              <w:ind w:left="30"/>
              <w:rPr>
                <w:lang w:val="pt-BR"/>
              </w:rPr>
            </w:pPr>
            <w:r>
              <w:rPr>
                <w:lang w:val="pt-BR"/>
              </w:rPr>
              <w:t xml:space="preserve">Cristian </w:t>
            </w:r>
            <w:r w:rsidR="006212C0">
              <w:rPr>
                <w:lang w:val="pt-BR"/>
              </w:rPr>
              <w:t>Vinícius Leoncini</w:t>
            </w:r>
            <w:r>
              <w:rPr>
                <w:lang w:val="pt-BR"/>
              </w:rPr>
              <w:t xml:space="preserve"> Lopes</w:t>
            </w:r>
          </w:p>
        </w:tc>
      </w:tr>
      <w:tr w:rsidR="0006387C" w14:paraId="5088DA23" w14:textId="77777777" w:rsidTr="00F51414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FED83" w14:textId="0262908F" w:rsidR="0006387C" w:rsidRDefault="000E3FA8">
            <w:pPr>
              <w:pStyle w:val="Tabletext"/>
              <w:ind w:left="0"/>
              <w:rPr>
                <w:lang w:val="pt-BR"/>
              </w:rPr>
            </w:pPr>
            <w:r>
              <w:rPr>
                <w:lang w:val="pt-BR"/>
              </w:rPr>
              <w:t>27/10/21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7C0DD" w14:textId="550FCE56" w:rsidR="0006387C" w:rsidRDefault="000E3FA8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EA4F0" w14:textId="249A1EAE" w:rsidR="0006387C" w:rsidRDefault="004B0AD2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Atualização do RF006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A9668" w14:textId="598BB13B" w:rsidR="0006387C" w:rsidRDefault="006E18FF">
            <w:pPr>
              <w:pStyle w:val="Tabletext"/>
              <w:ind w:left="30"/>
              <w:rPr>
                <w:lang w:val="pt-BR"/>
              </w:rPr>
            </w:pPr>
            <w:r>
              <w:rPr>
                <w:lang w:val="pt-BR"/>
              </w:rPr>
              <w:t>Cristian Vinícius Leoncini Lopes</w:t>
            </w:r>
          </w:p>
        </w:tc>
      </w:tr>
    </w:tbl>
    <w:p w14:paraId="2D25600F" w14:textId="77777777" w:rsidR="0006387C" w:rsidRDefault="0006387C"/>
    <w:p w14:paraId="0DE2F625" w14:textId="77777777" w:rsidR="0006387C" w:rsidRDefault="0006387C"/>
    <w:p w14:paraId="5709A2FC" w14:textId="77777777" w:rsidR="0006387C" w:rsidRDefault="0006387C">
      <w:pPr>
        <w:sectPr w:rsidR="0006387C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27BE8A92" w14:textId="77777777" w:rsidR="0006387C" w:rsidRDefault="00727F98">
      <w:pPr>
        <w:pStyle w:val="conteudo"/>
        <w:outlineLvl w:val="0"/>
      </w:pPr>
      <w:r>
        <w:lastRenderedPageBreak/>
        <w:t>Conteúdo</w:t>
      </w:r>
    </w:p>
    <w:p w14:paraId="53D6C187" w14:textId="4C4654C2" w:rsidR="0006387C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8"/>
        </w:rPr>
        <w:t>1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  <w:szCs w:val="28"/>
        </w:rPr>
        <w:t>Introdução</w:t>
      </w:r>
      <w:r>
        <w:rPr>
          <w:noProof/>
        </w:rPr>
        <w:tab/>
      </w:r>
      <w:r w:rsidR="00B00294">
        <w:rPr>
          <w:noProof/>
        </w:rPr>
        <w:t>4</w:t>
      </w:r>
    </w:p>
    <w:p w14:paraId="70CB449D" w14:textId="2C613311" w:rsidR="0006387C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>
        <w:rPr>
          <w:noProof/>
          <w:szCs w:val="28"/>
        </w:rPr>
        <w:t>2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  <w:szCs w:val="28"/>
        </w:rPr>
        <w:t>Requisitos a Testar</w:t>
      </w:r>
      <w:r>
        <w:rPr>
          <w:noProof/>
        </w:rPr>
        <w:tab/>
      </w:r>
      <w:r w:rsidR="00B00294">
        <w:rPr>
          <w:noProof/>
        </w:rPr>
        <w:t>4</w:t>
      </w:r>
    </w:p>
    <w:p w14:paraId="41141C71" w14:textId="5E65DF48" w:rsidR="0006387C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  <w:szCs w:val="26"/>
        </w:rPr>
        <w:t>2.1</w:t>
      </w:r>
      <w:r>
        <w:rPr>
          <w:smallCaps w:val="0"/>
          <w:noProof/>
          <w:sz w:val="24"/>
          <w:szCs w:val="24"/>
        </w:rPr>
        <w:tab/>
      </w:r>
      <w:r>
        <w:rPr>
          <w:noProof/>
          <w:szCs w:val="26"/>
        </w:rPr>
        <w:t>Iteração 1</w:t>
      </w:r>
      <w:r>
        <w:rPr>
          <w:noProof/>
        </w:rPr>
        <w:tab/>
      </w:r>
      <w:r w:rsidR="00B00294">
        <w:rPr>
          <w:noProof/>
        </w:rPr>
        <w:t>4</w:t>
      </w:r>
    </w:p>
    <w:p w14:paraId="4D9C4874" w14:textId="768F5B32" w:rsidR="0006387C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  <w:lang w:val="es-ES_tradnl"/>
        </w:rPr>
      </w:pPr>
      <w:r>
        <w:rPr>
          <w:noProof/>
          <w:szCs w:val="28"/>
          <w:lang w:val="es-ES_tradnl"/>
        </w:rPr>
        <w:t>3</w:t>
      </w:r>
      <w:r>
        <w:rPr>
          <w:b w:val="0"/>
          <w:caps w:val="0"/>
          <w:noProof/>
          <w:sz w:val="24"/>
          <w:szCs w:val="24"/>
          <w:lang w:val="es-ES_tradnl"/>
        </w:rPr>
        <w:tab/>
      </w:r>
      <w:r>
        <w:rPr>
          <w:noProof/>
          <w:szCs w:val="28"/>
          <w:lang w:val="es-ES_tradnl"/>
        </w:rPr>
        <w:t>Tipos de Teste</w:t>
      </w:r>
      <w:r>
        <w:rPr>
          <w:noProof/>
          <w:lang w:val="es-ES_tradnl"/>
        </w:rPr>
        <w:tab/>
      </w:r>
      <w:r w:rsidR="00B00294">
        <w:rPr>
          <w:noProof/>
        </w:rPr>
        <w:t>4</w:t>
      </w:r>
    </w:p>
    <w:p w14:paraId="7F9471D6" w14:textId="2CBF3219" w:rsidR="0006387C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  <w:szCs w:val="26"/>
        </w:rPr>
        <w:t>3.1</w:t>
      </w:r>
      <w:r>
        <w:rPr>
          <w:smallCaps w:val="0"/>
          <w:noProof/>
          <w:sz w:val="24"/>
          <w:szCs w:val="24"/>
        </w:rPr>
        <w:tab/>
      </w:r>
      <w:r>
        <w:rPr>
          <w:noProof/>
          <w:szCs w:val="26"/>
        </w:rPr>
        <w:t>Iteração 1</w:t>
      </w:r>
      <w:r>
        <w:rPr>
          <w:noProof/>
        </w:rPr>
        <w:tab/>
      </w:r>
      <w:r w:rsidR="00B00294">
        <w:rPr>
          <w:noProof/>
        </w:rPr>
        <w:t>4</w:t>
      </w:r>
    </w:p>
    <w:p w14:paraId="3F4EE1CC" w14:textId="2A0F9EA2" w:rsidR="0006387C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>
        <w:rPr>
          <w:noProof/>
          <w:szCs w:val="28"/>
        </w:rPr>
        <w:t>4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  <w:szCs w:val="28"/>
        </w:rPr>
        <w:t>Recursos</w:t>
      </w:r>
      <w:r>
        <w:rPr>
          <w:noProof/>
        </w:rPr>
        <w:tab/>
      </w:r>
      <w:r w:rsidR="00B00294">
        <w:rPr>
          <w:noProof/>
        </w:rPr>
        <w:t>6</w:t>
      </w:r>
    </w:p>
    <w:p w14:paraId="50391CF6" w14:textId="65D21992" w:rsidR="0006387C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  <w:szCs w:val="26"/>
        </w:rPr>
        <w:t>4.1</w:t>
      </w:r>
      <w:r>
        <w:rPr>
          <w:smallCaps w:val="0"/>
          <w:noProof/>
          <w:sz w:val="24"/>
          <w:szCs w:val="24"/>
        </w:rPr>
        <w:tab/>
      </w:r>
      <w:r>
        <w:rPr>
          <w:noProof/>
          <w:szCs w:val="26"/>
        </w:rPr>
        <w:t>Ambiente de Teste – Software &amp; Hardware</w:t>
      </w:r>
      <w:r>
        <w:rPr>
          <w:noProof/>
        </w:rPr>
        <w:tab/>
      </w:r>
      <w:r w:rsidR="00B00294">
        <w:rPr>
          <w:noProof/>
        </w:rPr>
        <w:t>6</w:t>
      </w:r>
    </w:p>
    <w:p w14:paraId="3A18D8A4" w14:textId="58B52427" w:rsidR="0006387C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  <w:szCs w:val="26"/>
        </w:rPr>
        <w:t>4.2</w:t>
      </w:r>
      <w:r>
        <w:rPr>
          <w:smallCaps w:val="0"/>
          <w:noProof/>
          <w:sz w:val="24"/>
          <w:szCs w:val="24"/>
        </w:rPr>
        <w:tab/>
      </w:r>
      <w:r>
        <w:rPr>
          <w:noProof/>
          <w:szCs w:val="26"/>
        </w:rPr>
        <w:t>Ferramentas de Teste</w:t>
      </w:r>
      <w:r>
        <w:rPr>
          <w:noProof/>
        </w:rPr>
        <w:tab/>
      </w:r>
      <w:r w:rsidR="00B00294">
        <w:rPr>
          <w:noProof/>
        </w:rPr>
        <w:t>7</w:t>
      </w:r>
    </w:p>
    <w:p w14:paraId="663BEC29" w14:textId="7DF17710" w:rsidR="0006387C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>
        <w:rPr>
          <w:noProof/>
          <w:szCs w:val="28"/>
        </w:rPr>
        <w:t>5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  <w:szCs w:val="28"/>
        </w:rPr>
        <w:t>Cronograma</w:t>
      </w:r>
      <w:r>
        <w:rPr>
          <w:noProof/>
        </w:rPr>
        <w:tab/>
      </w:r>
      <w:r w:rsidR="00B00294">
        <w:rPr>
          <w:noProof/>
        </w:rPr>
        <w:t>7</w:t>
      </w:r>
    </w:p>
    <w:p w14:paraId="23DFBFE8" w14:textId="4E9767ED" w:rsidR="0006387C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>
        <w:rPr>
          <w:noProof/>
          <w:szCs w:val="28"/>
        </w:rPr>
        <w:t>6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  <w:szCs w:val="28"/>
        </w:rPr>
        <w:t>Referências</w:t>
      </w:r>
      <w:r>
        <w:rPr>
          <w:noProof/>
        </w:rPr>
        <w:tab/>
      </w:r>
      <w:r w:rsidR="00B00294">
        <w:rPr>
          <w:noProof/>
        </w:rPr>
        <w:t>7</w:t>
      </w:r>
    </w:p>
    <w:p w14:paraId="59D1E70B" w14:textId="77777777" w:rsidR="0006387C" w:rsidRDefault="00727F98">
      <w:r>
        <w:fldChar w:fldCharType="end"/>
      </w:r>
    </w:p>
    <w:p w14:paraId="649980F0" w14:textId="77777777" w:rsidR="0006387C" w:rsidRDefault="0006387C"/>
    <w:p w14:paraId="6FF45F43" w14:textId="77777777" w:rsidR="0006387C" w:rsidRDefault="0006387C"/>
    <w:p w14:paraId="0CF772A5" w14:textId="77777777" w:rsidR="0006387C" w:rsidRDefault="0006387C"/>
    <w:p w14:paraId="0BF5ED99" w14:textId="77777777" w:rsidR="0006387C" w:rsidRDefault="0006387C">
      <w:pPr>
        <w:pStyle w:val="Ttulo1"/>
        <w:sectPr w:rsidR="0006387C">
          <w:headerReference w:type="default" r:id="rId9"/>
          <w:footerReference w:type="default" r:id="rId10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74A8CF42" w14:textId="77777777" w:rsidR="0006387C" w:rsidRDefault="00727F98">
      <w:pPr>
        <w:pStyle w:val="Ttulo1"/>
      </w:pPr>
      <w:bookmarkStart w:id="1" w:name="_Toc36523496"/>
      <w:r>
        <w:lastRenderedPageBreak/>
        <w:t>Introdução</w:t>
      </w:r>
      <w:bookmarkEnd w:id="1"/>
    </w:p>
    <w:p w14:paraId="0B241E87" w14:textId="77777777" w:rsidR="0006387C" w:rsidRDefault="00727F98">
      <w:r>
        <w:t xml:space="preserve">O fluxo de testes, assim como os demais fluxos, está presente no processo de desenvolvimento de </w:t>
      </w:r>
      <w:r>
        <w:rPr>
          <w:i/>
          <w:iCs/>
        </w:rPr>
        <w:t>software</w:t>
      </w:r>
      <w:r>
        <w:t xml:space="preserve"> ao longo de todas as suas fases, concentrando-se, no entanto, no planejamento dos testes na iteração inicial e no início de cada nova iteração e, durante as iterações, tendo seu foco no projeto e na execução dos testes, sobretudo nas iterações da fase de Construção.</w:t>
      </w:r>
    </w:p>
    <w:p w14:paraId="03B3C4CA" w14:textId="4BDF9745" w:rsidR="0006387C" w:rsidRDefault="00727F98">
      <w:r>
        <w:t xml:space="preserve">Este documento descreve os requisitos a testar, os tipos de testes definidos para cada iteração, os recursos de hardware e software a serem empregados e o cronograma dos testes ao longo do projeto. As seções referentes aos requisitos, recursos e cronograma servem para permitir ao gerente do projeto acompanhar a evolução dos testes. </w:t>
      </w:r>
    </w:p>
    <w:p w14:paraId="2E6C7DC8" w14:textId="31A62443" w:rsidR="0006387C" w:rsidRDefault="00727F98" w:rsidP="003A340E">
      <w:pPr>
        <w:pStyle w:val="Ttulo1"/>
      </w:pPr>
      <w:bookmarkStart w:id="2" w:name="_Toc36523497"/>
      <w:r>
        <w:t>Requisitos a Testar</w:t>
      </w:r>
      <w:bookmarkEnd w:id="2"/>
    </w:p>
    <w:p w14:paraId="132238CD" w14:textId="77777777" w:rsidR="0006387C" w:rsidRDefault="00727F98">
      <w:r>
        <w:t>Esta seção contém os requisitos que são objetos dos testes a serem realizados. Esses requisitos são divididos, por iteração, em casos de uso e requisitos não funcionais conforme descrito abaixo.</w:t>
      </w:r>
    </w:p>
    <w:p w14:paraId="22E9CD77" w14:textId="77777777" w:rsidR="0006387C" w:rsidRDefault="00727F98">
      <w:pPr>
        <w:pStyle w:val="Ttulo2"/>
      </w:pPr>
      <w:bookmarkStart w:id="3" w:name="_Toc36523498"/>
      <w:r>
        <w:t>Iteração 1</w:t>
      </w:r>
      <w:bookmarkEnd w:id="3"/>
    </w:p>
    <w:p w14:paraId="7B4555C7" w14:textId="77777777" w:rsidR="0006387C" w:rsidRDefault="0006387C">
      <w:pPr>
        <w:pStyle w:val="Padro"/>
        <w:rPr>
          <w:color w:val="0000FF"/>
        </w:rPr>
      </w:pPr>
    </w:p>
    <w:p w14:paraId="2DF8B119" w14:textId="77777777" w:rsidR="0006387C" w:rsidRDefault="00727F98">
      <w:pPr>
        <w:pStyle w:val="Padro"/>
        <w:rPr>
          <w:b/>
          <w:bCs/>
          <w:sz w:val="24"/>
        </w:rPr>
      </w:pPr>
      <w:r>
        <w:rPr>
          <w:b/>
          <w:bCs/>
        </w:rPr>
        <w:tab/>
      </w:r>
      <w:r>
        <w:rPr>
          <w:b/>
          <w:bCs/>
          <w:sz w:val="24"/>
        </w:rPr>
        <w:t>Casos de Uso</w:t>
      </w:r>
    </w:p>
    <w:tbl>
      <w:tblPr>
        <w:tblStyle w:val="TabeladeGrade4"/>
        <w:tblW w:w="0" w:type="auto"/>
        <w:tblInd w:w="505" w:type="dxa"/>
        <w:tblLayout w:type="fixed"/>
        <w:tblLook w:val="0620" w:firstRow="1" w:lastRow="0" w:firstColumn="0" w:lastColumn="0" w:noHBand="1" w:noVBand="1"/>
      </w:tblPr>
      <w:tblGrid>
        <w:gridCol w:w="2817"/>
        <w:gridCol w:w="5804"/>
      </w:tblGrid>
      <w:tr w:rsidR="0006387C" w14:paraId="72AD587B" w14:textId="77777777" w:rsidTr="00B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17" w:type="dxa"/>
          </w:tcPr>
          <w:p w14:paraId="38AEE506" w14:textId="77777777" w:rsidR="0006387C" w:rsidRDefault="00727F98">
            <w:pPr>
              <w:pStyle w:val="Avanocorpodotexto"/>
              <w:ind w:firstLine="0"/>
              <w:jc w:val="center"/>
              <w:rPr>
                <w:b w:val="0"/>
                <w:bCs w:val="0"/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Identificador do Caso de Uso</w:t>
            </w:r>
          </w:p>
        </w:tc>
        <w:tc>
          <w:tcPr>
            <w:tcW w:w="5804" w:type="dxa"/>
          </w:tcPr>
          <w:p w14:paraId="2894E1F6" w14:textId="77777777" w:rsidR="0006387C" w:rsidRDefault="00727F98">
            <w:pPr>
              <w:pStyle w:val="Avanocorpodotexto"/>
              <w:ind w:firstLine="0"/>
              <w:jc w:val="center"/>
              <w:rPr>
                <w:b w:val="0"/>
                <w:bCs w:val="0"/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Nome do Caso de Uso</w:t>
            </w:r>
          </w:p>
        </w:tc>
      </w:tr>
      <w:tr w:rsidR="0006387C" w14:paraId="15BCFDB1" w14:textId="77777777" w:rsidTr="00BA2C3B">
        <w:tc>
          <w:tcPr>
            <w:tcW w:w="2817" w:type="dxa"/>
          </w:tcPr>
          <w:p w14:paraId="7F2856C6" w14:textId="5FF991E9" w:rsidR="0006387C" w:rsidRDefault="00CC6557" w:rsidP="00934886">
            <w:r>
              <w:t>RF001</w:t>
            </w:r>
          </w:p>
        </w:tc>
        <w:tc>
          <w:tcPr>
            <w:tcW w:w="5804" w:type="dxa"/>
          </w:tcPr>
          <w:p w14:paraId="4995DFF1" w14:textId="5B788D95" w:rsidR="0006387C" w:rsidRDefault="000A5125" w:rsidP="00934886">
            <w:r>
              <w:t xml:space="preserve">Realizar </w:t>
            </w:r>
            <w:r w:rsidR="00F52116">
              <w:t>Login</w:t>
            </w:r>
          </w:p>
        </w:tc>
      </w:tr>
      <w:tr w:rsidR="0006387C" w14:paraId="0806087B" w14:textId="77777777" w:rsidTr="00BA2C3B">
        <w:tc>
          <w:tcPr>
            <w:tcW w:w="2817" w:type="dxa"/>
          </w:tcPr>
          <w:p w14:paraId="0E5D1A50" w14:textId="70090F08" w:rsidR="0006387C" w:rsidRDefault="00CC6557" w:rsidP="00934886">
            <w:r>
              <w:t>RF002</w:t>
            </w:r>
          </w:p>
        </w:tc>
        <w:tc>
          <w:tcPr>
            <w:tcW w:w="5804" w:type="dxa"/>
          </w:tcPr>
          <w:p w14:paraId="24C72C95" w14:textId="003A34B6" w:rsidR="0006387C" w:rsidRDefault="000A5125" w:rsidP="00934886">
            <w:r>
              <w:t>Acessar Menu</w:t>
            </w:r>
          </w:p>
        </w:tc>
      </w:tr>
      <w:tr w:rsidR="0006387C" w14:paraId="443DC2CF" w14:textId="77777777" w:rsidTr="00BA2C3B">
        <w:tc>
          <w:tcPr>
            <w:tcW w:w="2817" w:type="dxa"/>
          </w:tcPr>
          <w:p w14:paraId="6A7FFA92" w14:textId="4218AF21" w:rsidR="0006387C" w:rsidRDefault="00227A45" w:rsidP="00934886">
            <w:r>
              <w:t>RF003</w:t>
            </w:r>
          </w:p>
        </w:tc>
        <w:tc>
          <w:tcPr>
            <w:tcW w:w="5804" w:type="dxa"/>
          </w:tcPr>
          <w:p w14:paraId="4ABCB377" w14:textId="6962A080" w:rsidR="0006387C" w:rsidRDefault="00836A96" w:rsidP="00934886">
            <w:r>
              <w:t xml:space="preserve">Fazer </w:t>
            </w:r>
            <w:r w:rsidR="00227A45">
              <w:t>Apontamentos</w:t>
            </w:r>
          </w:p>
        </w:tc>
      </w:tr>
      <w:tr w:rsidR="00BA2C3B" w14:paraId="171D0C0E" w14:textId="77777777" w:rsidTr="00BA2C3B">
        <w:tc>
          <w:tcPr>
            <w:tcW w:w="2817" w:type="dxa"/>
          </w:tcPr>
          <w:p w14:paraId="6F5A7B21" w14:textId="5AA74FB9" w:rsidR="00BA2C3B" w:rsidRDefault="00BA2C3B" w:rsidP="00934886">
            <w:r>
              <w:t>RF004</w:t>
            </w:r>
          </w:p>
        </w:tc>
        <w:tc>
          <w:tcPr>
            <w:tcW w:w="5804" w:type="dxa"/>
          </w:tcPr>
          <w:p w14:paraId="7D328B75" w14:textId="5BEA25B2" w:rsidR="00BA2C3B" w:rsidRDefault="00381C58" w:rsidP="00934886">
            <w:r>
              <w:t>Capturar Fotos por Amostra</w:t>
            </w:r>
          </w:p>
        </w:tc>
      </w:tr>
      <w:tr w:rsidR="00BA2C3B" w14:paraId="7B835FC8" w14:textId="77777777" w:rsidTr="00BA2C3B">
        <w:tc>
          <w:tcPr>
            <w:tcW w:w="2817" w:type="dxa"/>
          </w:tcPr>
          <w:p w14:paraId="50643500" w14:textId="4A501B25" w:rsidR="00BA2C3B" w:rsidRDefault="00BA2C3B" w:rsidP="00934886">
            <w:r>
              <w:t>RF005</w:t>
            </w:r>
          </w:p>
        </w:tc>
        <w:tc>
          <w:tcPr>
            <w:tcW w:w="5804" w:type="dxa"/>
          </w:tcPr>
          <w:p w14:paraId="2F521885" w14:textId="117A6F0D" w:rsidR="00BA2C3B" w:rsidRDefault="005D767D" w:rsidP="00934886">
            <w:r>
              <w:t xml:space="preserve">Disponibilizar </w:t>
            </w:r>
            <w:r w:rsidR="00BA2C3B">
              <w:t>Mapas</w:t>
            </w:r>
          </w:p>
        </w:tc>
      </w:tr>
      <w:tr w:rsidR="00BA2C3B" w14:paraId="6C14649A" w14:textId="77777777" w:rsidTr="00BA2C3B">
        <w:tc>
          <w:tcPr>
            <w:tcW w:w="2817" w:type="dxa"/>
          </w:tcPr>
          <w:p w14:paraId="79FE8812" w14:textId="20E891A7" w:rsidR="00BA2C3B" w:rsidRDefault="00BA2C3B" w:rsidP="00934886">
            <w:r>
              <w:t>RF006</w:t>
            </w:r>
          </w:p>
        </w:tc>
        <w:tc>
          <w:tcPr>
            <w:tcW w:w="5804" w:type="dxa"/>
          </w:tcPr>
          <w:p w14:paraId="34B703AA" w14:textId="4300FBC7" w:rsidR="00BA2C3B" w:rsidRDefault="005D767D" w:rsidP="00934886">
            <w:r>
              <w:t>Navegar entre as Telas</w:t>
            </w:r>
          </w:p>
        </w:tc>
      </w:tr>
    </w:tbl>
    <w:p w14:paraId="10674C3B" w14:textId="77777777" w:rsidR="0006387C" w:rsidRDefault="0006387C">
      <w:pPr>
        <w:pStyle w:val="Padro"/>
        <w:rPr>
          <w:b/>
          <w:bCs/>
          <w:color w:val="0000FF"/>
          <w:sz w:val="24"/>
        </w:rPr>
      </w:pPr>
    </w:p>
    <w:p w14:paraId="65E41C6B" w14:textId="77777777" w:rsidR="0006387C" w:rsidRDefault="00727F98">
      <w:pPr>
        <w:pStyle w:val="Padro"/>
        <w:jc w:val="both"/>
        <w:rPr>
          <w:b/>
          <w:bCs/>
          <w:sz w:val="24"/>
        </w:rPr>
      </w:pPr>
      <w:r>
        <w:rPr>
          <w:b/>
          <w:bCs/>
          <w:sz w:val="24"/>
        </w:rPr>
        <w:tab/>
        <w:t>Requisitos Não-Funcionais</w:t>
      </w:r>
    </w:p>
    <w:tbl>
      <w:tblPr>
        <w:tblStyle w:val="TabeladeGrade4"/>
        <w:tblW w:w="0" w:type="auto"/>
        <w:tblInd w:w="505" w:type="dxa"/>
        <w:tblLayout w:type="fixed"/>
        <w:tblLook w:val="0620" w:firstRow="1" w:lastRow="0" w:firstColumn="0" w:lastColumn="0" w:noHBand="1" w:noVBand="1"/>
      </w:tblPr>
      <w:tblGrid>
        <w:gridCol w:w="2817"/>
        <w:gridCol w:w="5804"/>
      </w:tblGrid>
      <w:tr w:rsidR="0006387C" w14:paraId="425729D7" w14:textId="77777777" w:rsidTr="00B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17" w:type="dxa"/>
          </w:tcPr>
          <w:p w14:paraId="7B231C6B" w14:textId="77777777" w:rsidR="0006387C" w:rsidRDefault="00727F98">
            <w:pPr>
              <w:pStyle w:val="Avanocorpodotexto"/>
              <w:ind w:firstLine="0"/>
              <w:jc w:val="center"/>
              <w:rPr>
                <w:b w:val="0"/>
                <w:bCs w:val="0"/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Identificador do Requisito</w:t>
            </w:r>
          </w:p>
        </w:tc>
        <w:tc>
          <w:tcPr>
            <w:tcW w:w="5804" w:type="dxa"/>
          </w:tcPr>
          <w:p w14:paraId="0D063620" w14:textId="77777777" w:rsidR="0006387C" w:rsidRDefault="00727F98">
            <w:pPr>
              <w:pStyle w:val="Avanocorpodotexto"/>
              <w:ind w:firstLine="0"/>
              <w:jc w:val="center"/>
              <w:rPr>
                <w:b w:val="0"/>
                <w:bCs w:val="0"/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Nome do Requisito</w:t>
            </w:r>
          </w:p>
        </w:tc>
      </w:tr>
      <w:tr w:rsidR="0006387C" w14:paraId="15B85F95" w14:textId="77777777" w:rsidTr="00BA2C3B">
        <w:tc>
          <w:tcPr>
            <w:tcW w:w="2817" w:type="dxa"/>
          </w:tcPr>
          <w:p w14:paraId="24ECEA22" w14:textId="688E4EE9" w:rsidR="0006387C" w:rsidRDefault="00A15139" w:rsidP="00934886">
            <w:r>
              <w:t>RNF001</w:t>
            </w:r>
          </w:p>
        </w:tc>
        <w:tc>
          <w:tcPr>
            <w:tcW w:w="5804" w:type="dxa"/>
          </w:tcPr>
          <w:p w14:paraId="2FDEE9B4" w14:textId="1C1518A2" w:rsidR="0006387C" w:rsidRDefault="00B2472F" w:rsidP="00934886">
            <w:r>
              <w:t xml:space="preserve">Desenvolvido com </w:t>
            </w:r>
            <w:proofErr w:type="spellStart"/>
            <w:r>
              <w:t>Flutter</w:t>
            </w:r>
            <w:proofErr w:type="spellEnd"/>
            <w:r>
              <w:t xml:space="preserve"> SDK</w:t>
            </w:r>
          </w:p>
        </w:tc>
      </w:tr>
    </w:tbl>
    <w:p w14:paraId="2AAEEAB7" w14:textId="77777777" w:rsidR="0006387C" w:rsidRDefault="0006387C">
      <w:pPr>
        <w:pStyle w:val="Padro"/>
        <w:rPr>
          <w:color w:val="0000FF"/>
          <w:sz w:val="24"/>
        </w:rPr>
      </w:pPr>
    </w:p>
    <w:p w14:paraId="217E92A3" w14:textId="77777777" w:rsidR="0006387C" w:rsidRDefault="00727F98">
      <w:pPr>
        <w:pStyle w:val="Ttulo1"/>
        <w:rPr>
          <w:lang w:val="es-ES_tradnl"/>
        </w:rPr>
      </w:pPr>
      <w:bookmarkStart w:id="4" w:name="_Toc36523501"/>
      <w:r>
        <w:rPr>
          <w:lang w:val="es-ES_tradnl"/>
        </w:rPr>
        <w:t>Tipos de Teste</w:t>
      </w:r>
      <w:bookmarkEnd w:id="4"/>
    </w:p>
    <w:p w14:paraId="371B38C4" w14:textId="77777777" w:rsidR="0006387C" w:rsidRDefault="00727F98">
      <w:pPr>
        <w:pStyle w:val="Ttulo2"/>
      </w:pPr>
      <w:bookmarkStart w:id="5" w:name="_Toc36523502"/>
      <w:r>
        <w:t>Iteração 1</w:t>
      </w:r>
      <w:bookmarkEnd w:id="5"/>
    </w:p>
    <w:p w14:paraId="2A5D765F" w14:textId="2E9F401B" w:rsidR="0006387C" w:rsidRDefault="0006387C" w:rsidP="00716934">
      <w:pPr>
        <w:pStyle w:val="instrucaodepreenchimento"/>
      </w:pPr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06387C" w14:paraId="3D4320A1" w14:textId="77777777">
        <w:tc>
          <w:tcPr>
            <w:tcW w:w="3350" w:type="dxa"/>
          </w:tcPr>
          <w:p w14:paraId="5E92D2B5" w14:textId="77777777" w:rsidR="0006387C" w:rsidRDefault="00727F9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41AA4C6F" w14:textId="1483FFB1" w:rsidR="0006387C" w:rsidRDefault="00727F9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="004478A9">
              <w:rPr>
                <w:rFonts w:ascii="Arial" w:hAnsi="Arial" w:cs="Arial"/>
                <w:sz w:val="20"/>
              </w:rPr>
              <w:t>Teste da tela de login do aplicativo</w:t>
            </w:r>
          </w:p>
        </w:tc>
      </w:tr>
      <w:tr w:rsidR="0006387C" w14:paraId="4AAAEB55" w14:textId="77777777">
        <w:tc>
          <w:tcPr>
            <w:tcW w:w="3350" w:type="dxa"/>
          </w:tcPr>
          <w:p w14:paraId="5347A651" w14:textId="77777777" w:rsidR="0006387C" w:rsidRDefault="00727F9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7EC4457E" w14:textId="77777777" w:rsidR="0006387C" w:rsidRDefault="00727F98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Selecionar5"/>
            <w:r>
              <w:instrText xml:space="preserve"> FORMCHECKBOX </w:instrText>
            </w:r>
            <w:r w:rsidR="008256F8">
              <w:fldChar w:fldCharType="separate"/>
            </w:r>
            <w:r>
              <w:fldChar w:fldCharType="end"/>
            </w:r>
            <w:bookmarkEnd w:id="6"/>
            <w:r>
              <w:t xml:space="preserve">       Manual      </w:t>
            </w:r>
            <w: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Selecionar6"/>
            <w:r>
              <w:instrText xml:space="preserve"> FORMCHECKBOX </w:instrText>
            </w:r>
            <w:r w:rsidR="008256F8">
              <w:fldChar w:fldCharType="separate"/>
            </w:r>
            <w:r>
              <w:fldChar w:fldCharType="end"/>
            </w:r>
            <w:bookmarkEnd w:id="7"/>
            <w:r>
              <w:t xml:space="preserve">   Automática </w:t>
            </w:r>
            <w:r>
              <w:tab/>
              <w:t xml:space="preserve"> </w:t>
            </w:r>
          </w:p>
        </w:tc>
      </w:tr>
      <w:tr w:rsidR="0006387C" w14:paraId="3153EFB2" w14:textId="77777777">
        <w:trPr>
          <w:trHeight w:val="1245"/>
        </w:trPr>
        <w:tc>
          <w:tcPr>
            <w:tcW w:w="3350" w:type="dxa"/>
            <w:vAlign w:val="center"/>
          </w:tcPr>
          <w:p w14:paraId="1A12FFC3" w14:textId="77777777" w:rsidR="0006387C" w:rsidRDefault="00727F98">
            <w:pPr>
              <w:pStyle w:val="tabela"/>
              <w:rPr>
                <w:b/>
              </w:rPr>
            </w:pPr>
            <w:r>
              <w:rPr>
                <w:bCs/>
              </w:rPr>
              <w:t xml:space="preserve"> </w:t>
            </w:r>
            <w:r>
              <w:rPr>
                <w:b/>
              </w:rPr>
              <w:t>Estágio do teste:</w:t>
            </w:r>
          </w:p>
          <w:p w14:paraId="65EA942F" w14:textId="77777777" w:rsidR="0006387C" w:rsidRDefault="00727F98">
            <w:pPr>
              <w:pStyle w:val="tabela"/>
            </w:pPr>
            <w:r>
              <w:t xml:space="preserve">  </w:t>
            </w:r>
            <w: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Selecionar1"/>
            <w:r>
              <w:instrText xml:space="preserve"> FORMCHECKBOX </w:instrText>
            </w:r>
            <w:r w:rsidR="008256F8">
              <w:fldChar w:fldCharType="separate"/>
            </w:r>
            <w:r>
              <w:fldChar w:fldCharType="end"/>
            </w:r>
            <w:bookmarkEnd w:id="8"/>
            <w:r>
              <w:t xml:space="preserve">   Integração </w:t>
            </w:r>
            <w: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ionar2"/>
            <w:r>
              <w:instrText xml:space="preserve"> FORMCHECKBOX </w:instrText>
            </w:r>
            <w:r w:rsidR="008256F8">
              <w:fldChar w:fldCharType="separate"/>
            </w:r>
            <w:r>
              <w:fldChar w:fldCharType="end"/>
            </w:r>
            <w:bookmarkEnd w:id="9"/>
            <w:r>
              <w:t xml:space="preserve">  Sistema         </w:t>
            </w:r>
          </w:p>
          <w:p w14:paraId="7343BFB0" w14:textId="77777777" w:rsidR="0006387C" w:rsidRDefault="00727F98">
            <w:pPr>
              <w:pStyle w:val="tabela"/>
            </w:pPr>
            <w:r>
              <w:t xml:space="preserve">       </w:t>
            </w:r>
          </w:p>
          <w:p w14:paraId="091DC35E" w14:textId="45D59F3C" w:rsidR="0006387C" w:rsidRDefault="00727F98">
            <w:pPr>
              <w:pStyle w:val="tabela"/>
            </w:pPr>
            <w:r>
              <w:t xml:space="preserve">  </w:t>
            </w:r>
            <w:r w:rsidR="0012404D"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Selecionar3"/>
            <w:r w:rsidR="0012404D">
              <w:instrText xml:space="preserve"> FORMCHECKBOX </w:instrText>
            </w:r>
            <w:r w:rsidR="008256F8">
              <w:fldChar w:fldCharType="separate"/>
            </w:r>
            <w:r w:rsidR="0012404D">
              <w:fldChar w:fldCharType="end"/>
            </w:r>
            <w:bookmarkEnd w:id="10"/>
            <w:r>
              <w:t xml:space="preserve">   Unidade    </w:t>
            </w:r>
            <w: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Selecionar4"/>
            <w:r>
              <w:instrText xml:space="preserve"> FORMCHECKBOX </w:instrText>
            </w:r>
            <w:r w:rsidR="008256F8">
              <w:fldChar w:fldCharType="separate"/>
            </w:r>
            <w:r>
              <w:fldChar w:fldCharType="end"/>
            </w:r>
            <w:bookmarkEnd w:id="11"/>
            <w:r>
              <w:t xml:space="preserve">   Aceitação</w:t>
            </w:r>
          </w:p>
        </w:tc>
        <w:tc>
          <w:tcPr>
            <w:tcW w:w="5035" w:type="dxa"/>
            <w:vAlign w:val="center"/>
          </w:tcPr>
          <w:p w14:paraId="55DCAD83" w14:textId="77777777" w:rsidR="0006387C" w:rsidRDefault="00727F98">
            <w:pPr>
              <w:pStyle w:val="tabela"/>
              <w:rPr>
                <w:bCs/>
              </w:rPr>
            </w:pPr>
            <w:r>
              <w:rPr>
                <w:bCs/>
              </w:rPr>
              <w:t xml:space="preserve"> Abordagem do teste</w:t>
            </w:r>
            <w:r>
              <w:rPr>
                <w:bCs/>
              </w:rPr>
              <w:br/>
            </w:r>
          </w:p>
          <w:p w14:paraId="0DF9558E" w14:textId="77777777" w:rsidR="0006387C" w:rsidRDefault="00727F98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2" w:name="Selecionar7"/>
            <w:r>
              <w:instrText xml:space="preserve"> FORMCHECKBOX </w:instrText>
            </w:r>
            <w:r w:rsidR="008256F8">
              <w:fldChar w:fldCharType="separate"/>
            </w:r>
            <w:r>
              <w:fldChar w:fldCharType="end"/>
            </w:r>
            <w:bookmarkEnd w:id="12"/>
            <w:r>
              <w:t xml:space="preserve">       Caixa branca        </w:t>
            </w:r>
            <w: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Selecionar8"/>
            <w:r>
              <w:instrText xml:space="preserve"> FORMCHECKBOX </w:instrText>
            </w:r>
            <w:r w:rsidR="008256F8">
              <w:fldChar w:fldCharType="separate"/>
            </w:r>
            <w:r>
              <w:fldChar w:fldCharType="end"/>
            </w:r>
            <w:bookmarkEnd w:id="13"/>
            <w:r>
              <w:t xml:space="preserve">    Caixa preta</w:t>
            </w:r>
          </w:p>
        </w:tc>
      </w:tr>
      <w:tr w:rsidR="0006387C" w14:paraId="52071D1D" w14:textId="77777777">
        <w:tc>
          <w:tcPr>
            <w:tcW w:w="3350" w:type="dxa"/>
          </w:tcPr>
          <w:p w14:paraId="7C1F4199" w14:textId="77777777" w:rsidR="0006387C" w:rsidRDefault="00727F9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lastRenderedPageBreak/>
              <w:t>Responsável(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is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562484CA" w14:textId="7D0B2C1A" w:rsidR="0006387C" w:rsidRDefault="004478A9" w:rsidP="004478A9">
            <w:pPr>
              <w:rPr>
                <w:rFonts w:ascii="Arial" w:hAnsi="Arial" w:cs="Arial"/>
                <w:sz w:val="20"/>
              </w:rPr>
            </w:pPr>
            <w:r>
              <w:t xml:space="preserve"> Programadores</w:t>
            </w:r>
          </w:p>
        </w:tc>
      </w:tr>
    </w:tbl>
    <w:p w14:paraId="0F8EF91B" w14:textId="44B2E430" w:rsidR="006538BE" w:rsidRDefault="006538BE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947F00" w14:paraId="542DBA8E" w14:textId="77777777" w:rsidTr="001014D9">
        <w:tc>
          <w:tcPr>
            <w:tcW w:w="3350" w:type="dxa"/>
          </w:tcPr>
          <w:p w14:paraId="487CF0A8" w14:textId="77777777" w:rsidR="00947F00" w:rsidRDefault="00947F00" w:rsidP="001014D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7C2936F1" w14:textId="70D53133" w:rsidR="00947F00" w:rsidRDefault="00947F00" w:rsidP="001014D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Verificação da </w:t>
            </w:r>
            <w:r w:rsidR="000A5125">
              <w:rPr>
                <w:rFonts w:ascii="Arial" w:hAnsi="Arial" w:cs="Arial"/>
                <w:sz w:val="20"/>
              </w:rPr>
              <w:t>tela de apontamentos</w:t>
            </w:r>
          </w:p>
        </w:tc>
      </w:tr>
      <w:tr w:rsidR="00947F00" w14:paraId="3B55152B" w14:textId="77777777" w:rsidTr="001014D9">
        <w:tc>
          <w:tcPr>
            <w:tcW w:w="3350" w:type="dxa"/>
          </w:tcPr>
          <w:p w14:paraId="795AAEED" w14:textId="77777777" w:rsidR="00947F00" w:rsidRDefault="00947F00" w:rsidP="001014D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26F5B608" w14:textId="77777777" w:rsidR="00947F00" w:rsidRDefault="00947F00" w:rsidP="001014D9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    Manual      </w:t>
            </w:r>
            <w: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Automática </w:t>
            </w:r>
            <w:r>
              <w:tab/>
              <w:t xml:space="preserve"> </w:t>
            </w:r>
          </w:p>
        </w:tc>
      </w:tr>
      <w:tr w:rsidR="00947F00" w14:paraId="08706E77" w14:textId="77777777" w:rsidTr="001014D9">
        <w:trPr>
          <w:trHeight w:val="1245"/>
        </w:trPr>
        <w:tc>
          <w:tcPr>
            <w:tcW w:w="3350" w:type="dxa"/>
            <w:vAlign w:val="center"/>
          </w:tcPr>
          <w:p w14:paraId="4A19D84E" w14:textId="77777777" w:rsidR="00947F00" w:rsidRDefault="00947F00" w:rsidP="001014D9">
            <w:pPr>
              <w:pStyle w:val="tabela"/>
              <w:rPr>
                <w:b/>
              </w:rPr>
            </w:pPr>
            <w:r>
              <w:rPr>
                <w:bCs/>
              </w:rPr>
              <w:t xml:space="preserve"> </w:t>
            </w:r>
            <w:r>
              <w:rPr>
                <w:b/>
              </w:rPr>
              <w:t>Estágio do teste:</w:t>
            </w:r>
          </w:p>
          <w:p w14:paraId="5C8BFF54" w14:textId="77777777" w:rsidR="00947F00" w:rsidRDefault="00947F00" w:rsidP="001014D9">
            <w:pPr>
              <w:pStyle w:val="tabela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 Integração </w:t>
            </w:r>
            <w: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Sistema         </w:t>
            </w:r>
          </w:p>
          <w:p w14:paraId="01CF0EF0" w14:textId="77777777" w:rsidR="00947F00" w:rsidRDefault="00947F00" w:rsidP="001014D9">
            <w:pPr>
              <w:pStyle w:val="tabela"/>
            </w:pPr>
            <w:r>
              <w:t xml:space="preserve">       </w:t>
            </w:r>
          </w:p>
          <w:p w14:paraId="7F7CC35B" w14:textId="77777777" w:rsidR="00947F00" w:rsidRDefault="00947F00" w:rsidP="001014D9">
            <w:pPr>
              <w:pStyle w:val="tabela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 Unidade    </w:t>
            </w:r>
            <w: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Aceitação</w:t>
            </w:r>
          </w:p>
        </w:tc>
        <w:tc>
          <w:tcPr>
            <w:tcW w:w="5035" w:type="dxa"/>
            <w:vAlign w:val="center"/>
          </w:tcPr>
          <w:p w14:paraId="705F86C6" w14:textId="77777777" w:rsidR="00947F00" w:rsidRDefault="00947F00" w:rsidP="001014D9">
            <w:pPr>
              <w:pStyle w:val="tabela"/>
              <w:rPr>
                <w:bCs/>
              </w:rPr>
            </w:pPr>
            <w:r>
              <w:rPr>
                <w:bCs/>
              </w:rPr>
              <w:t xml:space="preserve"> Abordagem do teste</w:t>
            </w:r>
            <w:r>
              <w:rPr>
                <w:bCs/>
              </w:rPr>
              <w:br/>
            </w:r>
          </w:p>
          <w:p w14:paraId="1BC24F7F" w14:textId="77777777" w:rsidR="00947F00" w:rsidRDefault="00947F00" w:rsidP="001014D9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    Caixa branca        </w:t>
            </w:r>
            <w: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 Caixa preta</w:t>
            </w:r>
          </w:p>
        </w:tc>
      </w:tr>
      <w:tr w:rsidR="00947F00" w14:paraId="57986C43" w14:textId="77777777" w:rsidTr="001014D9">
        <w:tc>
          <w:tcPr>
            <w:tcW w:w="3350" w:type="dxa"/>
          </w:tcPr>
          <w:p w14:paraId="5C4A8EF7" w14:textId="77777777" w:rsidR="00947F00" w:rsidRDefault="00947F00" w:rsidP="001014D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Responsável(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is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335B7B5D" w14:textId="77777777" w:rsidR="00947F00" w:rsidRDefault="00947F00" w:rsidP="001014D9">
            <w:pPr>
              <w:rPr>
                <w:rFonts w:ascii="Arial" w:hAnsi="Arial" w:cs="Arial"/>
                <w:sz w:val="20"/>
              </w:rPr>
            </w:pPr>
            <w:r>
              <w:t xml:space="preserve"> Programadores</w:t>
            </w:r>
          </w:p>
        </w:tc>
      </w:tr>
    </w:tbl>
    <w:p w14:paraId="2CAEC9B5" w14:textId="0B29CC93" w:rsidR="00947F00" w:rsidRDefault="00947F00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8B19ED" w14:paraId="172C1780" w14:textId="77777777" w:rsidTr="001014D9">
        <w:tc>
          <w:tcPr>
            <w:tcW w:w="3350" w:type="dxa"/>
          </w:tcPr>
          <w:p w14:paraId="45FAC456" w14:textId="77777777" w:rsidR="008B19ED" w:rsidRDefault="008B19ED" w:rsidP="001014D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404AF880" w14:textId="0765FE55" w:rsidR="008B19ED" w:rsidRDefault="008B19ED" w:rsidP="001014D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Teste da tela de fotos</w:t>
            </w:r>
          </w:p>
        </w:tc>
      </w:tr>
      <w:tr w:rsidR="008B19ED" w14:paraId="79D5DD5F" w14:textId="77777777" w:rsidTr="001014D9">
        <w:tc>
          <w:tcPr>
            <w:tcW w:w="3350" w:type="dxa"/>
          </w:tcPr>
          <w:p w14:paraId="118E4A8A" w14:textId="77777777" w:rsidR="008B19ED" w:rsidRDefault="008B19ED" w:rsidP="001014D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1ACE5D16" w14:textId="77777777" w:rsidR="008B19ED" w:rsidRDefault="008B19ED" w:rsidP="001014D9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    Manual      </w:t>
            </w:r>
            <w: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Automática </w:t>
            </w:r>
            <w:r>
              <w:tab/>
              <w:t xml:space="preserve"> </w:t>
            </w:r>
          </w:p>
        </w:tc>
      </w:tr>
      <w:tr w:rsidR="008B19ED" w14:paraId="5BD25FB3" w14:textId="77777777" w:rsidTr="001014D9">
        <w:trPr>
          <w:trHeight w:val="1245"/>
        </w:trPr>
        <w:tc>
          <w:tcPr>
            <w:tcW w:w="3350" w:type="dxa"/>
            <w:vAlign w:val="center"/>
          </w:tcPr>
          <w:p w14:paraId="1C9A7130" w14:textId="77777777" w:rsidR="008B19ED" w:rsidRDefault="008B19ED" w:rsidP="001014D9">
            <w:pPr>
              <w:pStyle w:val="tabela"/>
              <w:rPr>
                <w:b/>
              </w:rPr>
            </w:pPr>
            <w:r>
              <w:rPr>
                <w:bCs/>
              </w:rPr>
              <w:t xml:space="preserve"> </w:t>
            </w:r>
            <w:r>
              <w:rPr>
                <w:b/>
              </w:rPr>
              <w:t>Estágio do teste:</w:t>
            </w:r>
          </w:p>
          <w:p w14:paraId="6BF4F2A9" w14:textId="77777777" w:rsidR="008B19ED" w:rsidRDefault="008B19ED" w:rsidP="001014D9">
            <w:pPr>
              <w:pStyle w:val="tabela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 Integração </w:t>
            </w:r>
            <w: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Sistema         </w:t>
            </w:r>
          </w:p>
          <w:p w14:paraId="2F0E2E63" w14:textId="77777777" w:rsidR="008B19ED" w:rsidRDefault="008B19ED" w:rsidP="001014D9">
            <w:pPr>
              <w:pStyle w:val="tabela"/>
            </w:pPr>
            <w:r>
              <w:t xml:space="preserve">       </w:t>
            </w:r>
          </w:p>
          <w:p w14:paraId="4E166282" w14:textId="77777777" w:rsidR="008B19ED" w:rsidRDefault="008B19ED" w:rsidP="001014D9">
            <w:pPr>
              <w:pStyle w:val="tabela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 Unidade    </w:t>
            </w:r>
            <w: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Aceitação</w:t>
            </w:r>
          </w:p>
        </w:tc>
        <w:tc>
          <w:tcPr>
            <w:tcW w:w="5035" w:type="dxa"/>
            <w:vAlign w:val="center"/>
          </w:tcPr>
          <w:p w14:paraId="4BCDE733" w14:textId="77777777" w:rsidR="008B19ED" w:rsidRDefault="008B19ED" w:rsidP="001014D9">
            <w:pPr>
              <w:pStyle w:val="tabela"/>
              <w:rPr>
                <w:bCs/>
              </w:rPr>
            </w:pPr>
            <w:r>
              <w:rPr>
                <w:bCs/>
              </w:rPr>
              <w:t xml:space="preserve"> Abordagem do teste</w:t>
            </w:r>
            <w:r>
              <w:rPr>
                <w:bCs/>
              </w:rPr>
              <w:br/>
            </w:r>
          </w:p>
          <w:p w14:paraId="352B5E6E" w14:textId="77777777" w:rsidR="008B19ED" w:rsidRDefault="008B19ED" w:rsidP="001014D9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    Caixa branca        </w:t>
            </w:r>
            <w: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 Caixa preta</w:t>
            </w:r>
          </w:p>
        </w:tc>
      </w:tr>
      <w:tr w:rsidR="008B19ED" w14:paraId="632F5291" w14:textId="77777777" w:rsidTr="001014D9">
        <w:tc>
          <w:tcPr>
            <w:tcW w:w="3350" w:type="dxa"/>
          </w:tcPr>
          <w:p w14:paraId="30AE49A5" w14:textId="77777777" w:rsidR="008B19ED" w:rsidRDefault="008B19ED" w:rsidP="001014D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Responsável(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is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294BFCD5" w14:textId="77777777" w:rsidR="008B19ED" w:rsidRDefault="008B19ED" w:rsidP="001014D9">
            <w:pPr>
              <w:rPr>
                <w:rFonts w:ascii="Arial" w:hAnsi="Arial" w:cs="Arial"/>
                <w:sz w:val="20"/>
              </w:rPr>
            </w:pPr>
            <w:r>
              <w:t xml:space="preserve"> Programadores</w:t>
            </w:r>
          </w:p>
        </w:tc>
      </w:tr>
    </w:tbl>
    <w:p w14:paraId="51D3D0B6" w14:textId="77777777" w:rsidR="008B19ED" w:rsidRDefault="008B19ED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6538BE" w14:paraId="31AF7166" w14:textId="77777777" w:rsidTr="001014D9">
        <w:tc>
          <w:tcPr>
            <w:tcW w:w="3350" w:type="dxa"/>
          </w:tcPr>
          <w:p w14:paraId="7AF72D63" w14:textId="77777777" w:rsidR="006538BE" w:rsidRDefault="006538BE" w:rsidP="001014D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77953216" w14:textId="1088231E" w:rsidR="006538BE" w:rsidRDefault="006538BE" w:rsidP="001014D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="00506DA4">
              <w:rPr>
                <w:rFonts w:ascii="Arial" w:hAnsi="Arial" w:cs="Arial"/>
                <w:sz w:val="20"/>
              </w:rPr>
              <w:t>Verificação da tela de mapas</w:t>
            </w:r>
          </w:p>
        </w:tc>
      </w:tr>
      <w:tr w:rsidR="006538BE" w14:paraId="4159F77E" w14:textId="77777777" w:rsidTr="001014D9">
        <w:tc>
          <w:tcPr>
            <w:tcW w:w="3350" w:type="dxa"/>
          </w:tcPr>
          <w:p w14:paraId="329E3630" w14:textId="77777777" w:rsidR="006538BE" w:rsidRDefault="006538BE" w:rsidP="001014D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7A91AAFF" w14:textId="77777777" w:rsidR="006538BE" w:rsidRDefault="006538BE" w:rsidP="001014D9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    Manual      </w:t>
            </w:r>
            <w: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Automática </w:t>
            </w:r>
            <w:r>
              <w:tab/>
              <w:t xml:space="preserve"> </w:t>
            </w:r>
          </w:p>
        </w:tc>
      </w:tr>
      <w:tr w:rsidR="006538BE" w14:paraId="08968796" w14:textId="77777777" w:rsidTr="001014D9">
        <w:trPr>
          <w:trHeight w:val="1245"/>
        </w:trPr>
        <w:tc>
          <w:tcPr>
            <w:tcW w:w="3350" w:type="dxa"/>
            <w:vAlign w:val="center"/>
          </w:tcPr>
          <w:p w14:paraId="3378642E" w14:textId="77777777" w:rsidR="006538BE" w:rsidRDefault="006538BE" w:rsidP="001014D9">
            <w:pPr>
              <w:pStyle w:val="tabela"/>
              <w:rPr>
                <w:b/>
              </w:rPr>
            </w:pPr>
            <w:r>
              <w:rPr>
                <w:bCs/>
              </w:rPr>
              <w:t xml:space="preserve"> </w:t>
            </w:r>
            <w:r>
              <w:rPr>
                <w:b/>
              </w:rPr>
              <w:t>Estágio do teste:</w:t>
            </w:r>
          </w:p>
          <w:p w14:paraId="2CA81686" w14:textId="247B5304" w:rsidR="006538BE" w:rsidRDefault="006538BE" w:rsidP="001014D9">
            <w:pPr>
              <w:pStyle w:val="tabela"/>
            </w:pPr>
            <w:r>
              <w:t xml:space="preserve">  </w:t>
            </w:r>
            <w:r w:rsidR="00506DA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6DA4">
              <w:instrText xml:space="preserve"> FORMCHECKBOX </w:instrText>
            </w:r>
            <w:r w:rsidR="00506DA4">
              <w:fldChar w:fldCharType="end"/>
            </w:r>
            <w:r>
              <w:t xml:space="preserve">   Integração </w:t>
            </w:r>
            <w: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Sistema         </w:t>
            </w:r>
          </w:p>
          <w:p w14:paraId="4774D60A" w14:textId="77777777" w:rsidR="006538BE" w:rsidRDefault="006538BE" w:rsidP="001014D9">
            <w:pPr>
              <w:pStyle w:val="tabela"/>
            </w:pPr>
            <w:r>
              <w:t xml:space="preserve">       </w:t>
            </w:r>
          </w:p>
          <w:p w14:paraId="684422C9" w14:textId="1C4D7968" w:rsidR="006538BE" w:rsidRDefault="006538BE" w:rsidP="001014D9">
            <w:pPr>
              <w:pStyle w:val="tabela"/>
            </w:pPr>
            <w:r>
              <w:t xml:space="preserve">  </w:t>
            </w:r>
            <w:r w:rsidR="00506DA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6DA4">
              <w:instrText xml:space="preserve"> FORMCHECKBOX </w:instrText>
            </w:r>
            <w:r w:rsidR="00506DA4">
              <w:fldChar w:fldCharType="end"/>
            </w:r>
            <w:r>
              <w:t xml:space="preserve">   Unidade    </w:t>
            </w:r>
            <w: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Aceitação</w:t>
            </w:r>
          </w:p>
        </w:tc>
        <w:tc>
          <w:tcPr>
            <w:tcW w:w="5035" w:type="dxa"/>
            <w:vAlign w:val="center"/>
          </w:tcPr>
          <w:p w14:paraId="18F75B1A" w14:textId="77777777" w:rsidR="006538BE" w:rsidRDefault="006538BE" w:rsidP="001014D9">
            <w:pPr>
              <w:pStyle w:val="tabela"/>
              <w:rPr>
                <w:bCs/>
              </w:rPr>
            </w:pPr>
            <w:r>
              <w:rPr>
                <w:bCs/>
              </w:rPr>
              <w:t xml:space="preserve"> Abordagem do teste</w:t>
            </w:r>
            <w:r>
              <w:rPr>
                <w:bCs/>
              </w:rPr>
              <w:br/>
            </w:r>
          </w:p>
          <w:p w14:paraId="646EC55E" w14:textId="77777777" w:rsidR="006538BE" w:rsidRDefault="006538BE" w:rsidP="001014D9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    Caixa branca        </w:t>
            </w:r>
            <w: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 Caixa preta</w:t>
            </w:r>
          </w:p>
        </w:tc>
      </w:tr>
      <w:tr w:rsidR="006538BE" w14:paraId="64A5FA62" w14:textId="77777777" w:rsidTr="001014D9">
        <w:tc>
          <w:tcPr>
            <w:tcW w:w="3350" w:type="dxa"/>
          </w:tcPr>
          <w:p w14:paraId="11DC3034" w14:textId="77777777" w:rsidR="006538BE" w:rsidRDefault="006538BE" w:rsidP="001014D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Responsável(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is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473202E6" w14:textId="77777777" w:rsidR="006538BE" w:rsidRDefault="006538BE" w:rsidP="001014D9">
            <w:pPr>
              <w:rPr>
                <w:rFonts w:ascii="Arial" w:hAnsi="Arial" w:cs="Arial"/>
                <w:sz w:val="20"/>
              </w:rPr>
            </w:pPr>
            <w:r>
              <w:t xml:space="preserve"> Programadores</w:t>
            </w:r>
          </w:p>
        </w:tc>
      </w:tr>
    </w:tbl>
    <w:p w14:paraId="5B4D6FB9" w14:textId="3D898803" w:rsidR="006538BE" w:rsidRDefault="00727F98">
      <w:r>
        <w:tab/>
      </w:r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506DA4" w14:paraId="2D002B4E" w14:textId="77777777" w:rsidTr="001014D9">
        <w:tc>
          <w:tcPr>
            <w:tcW w:w="3350" w:type="dxa"/>
          </w:tcPr>
          <w:p w14:paraId="69E0AC2C" w14:textId="77777777" w:rsidR="00506DA4" w:rsidRDefault="00506DA4" w:rsidP="001014D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6B3A0C8B" w14:textId="1F8D5D9B" w:rsidR="00506DA4" w:rsidRDefault="00506DA4" w:rsidP="001014D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Teste do menu </w:t>
            </w:r>
            <w:r w:rsidR="00D114D2">
              <w:rPr>
                <w:rFonts w:ascii="Arial" w:hAnsi="Arial" w:cs="Arial"/>
                <w:sz w:val="20"/>
              </w:rPr>
              <w:t xml:space="preserve">principal </w:t>
            </w:r>
            <w:r>
              <w:rPr>
                <w:rFonts w:ascii="Arial" w:hAnsi="Arial" w:cs="Arial"/>
                <w:sz w:val="20"/>
              </w:rPr>
              <w:t>e das rotas de navegação</w:t>
            </w:r>
          </w:p>
        </w:tc>
      </w:tr>
      <w:tr w:rsidR="00506DA4" w14:paraId="6592E289" w14:textId="77777777" w:rsidTr="001014D9">
        <w:tc>
          <w:tcPr>
            <w:tcW w:w="3350" w:type="dxa"/>
          </w:tcPr>
          <w:p w14:paraId="7A8A1E15" w14:textId="77777777" w:rsidR="00506DA4" w:rsidRDefault="00506DA4" w:rsidP="001014D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1FB10829" w14:textId="77777777" w:rsidR="00506DA4" w:rsidRDefault="00506DA4" w:rsidP="001014D9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    Manual      </w:t>
            </w:r>
            <w: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Automática </w:t>
            </w:r>
            <w:r>
              <w:tab/>
              <w:t xml:space="preserve"> </w:t>
            </w:r>
          </w:p>
        </w:tc>
      </w:tr>
      <w:tr w:rsidR="00506DA4" w14:paraId="12C34B23" w14:textId="77777777" w:rsidTr="001014D9">
        <w:trPr>
          <w:trHeight w:val="1245"/>
        </w:trPr>
        <w:tc>
          <w:tcPr>
            <w:tcW w:w="3350" w:type="dxa"/>
            <w:vAlign w:val="center"/>
          </w:tcPr>
          <w:p w14:paraId="4F099336" w14:textId="77777777" w:rsidR="00506DA4" w:rsidRDefault="00506DA4" w:rsidP="001014D9">
            <w:pPr>
              <w:pStyle w:val="tabela"/>
              <w:rPr>
                <w:b/>
              </w:rPr>
            </w:pPr>
            <w:r>
              <w:rPr>
                <w:bCs/>
              </w:rPr>
              <w:t xml:space="preserve"> </w:t>
            </w:r>
            <w:r>
              <w:rPr>
                <w:b/>
              </w:rPr>
              <w:t>Estágio do teste:</w:t>
            </w:r>
          </w:p>
          <w:p w14:paraId="3D61589B" w14:textId="77777777" w:rsidR="00506DA4" w:rsidRDefault="00506DA4" w:rsidP="001014D9">
            <w:pPr>
              <w:pStyle w:val="tabela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 Integração </w:t>
            </w:r>
            <w: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Sistema         </w:t>
            </w:r>
          </w:p>
          <w:p w14:paraId="5A9111EA" w14:textId="77777777" w:rsidR="00506DA4" w:rsidRDefault="00506DA4" w:rsidP="001014D9">
            <w:pPr>
              <w:pStyle w:val="tabela"/>
            </w:pPr>
            <w:r>
              <w:t xml:space="preserve">       </w:t>
            </w:r>
          </w:p>
          <w:p w14:paraId="0A693586" w14:textId="77777777" w:rsidR="00506DA4" w:rsidRDefault="00506DA4" w:rsidP="001014D9">
            <w:pPr>
              <w:pStyle w:val="tabela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 Unidade    </w:t>
            </w:r>
            <w: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Aceitação</w:t>
            </w:r>
          </w:p>
        </w:tc>
        <w:tc>
          <w:tcPr>
            <w:tcW w:w="5035" w:type="dxa"/>
            <w:vAlign w:val="center"/>
          </w:tcPr>
          <w:p w14:paraId="0136FE4C" w14:textId="77777777" w:rsidR="00506DA4" w:rsidRDefault="00506DA4" w:rsidP="001014D9">
            <w:pPr>
              <w:pStyle w:val="tabela"/>
              <w:rPr>
                <w:bCs/>
              </w:rPr>
            </w:pPr>
            <w:r>
              <w:rPr>
                <w:bCs/>
              </w:rPr>
              <w:t xml:space="preserve"> Abordagem do teste</w:t>
            </w:r>
            <w:r>
              <w:rPr>
                <w:bCs/>
              </w:rPr>
              <w:br/>
            </w:r>
          </w:p>
          <w:p w14:paraId="35C647F5" w14:textId="77777777" w:rsidR="00506DA4" w:rsidRDefault="00506DA4" w:rsidP="001014D9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    Caixa branca        </w:t>
            </w:r>
            <w: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 Caixa preta</w:t>
            </w:r>
          </w:p>
        </w:tc>
      </w:tr>
      <w:tr w:rsidR="00506DA4" w14:paraId="2F6232E0" w14:textId="77777777" w:rsidTr="001014D9">
        <w:tc>
          <w:tcPr>
            <w:tcW w:w="3350" w:type="dxa"/>
          </w:tcPr>
          <w:p w14:paraId="69264771" w14:textId="77777777" w:rsidR="00506DA4" w:rsidRDefault="00506DA4" w:rsidP="001014D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Responsável(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is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7C8FB00F" w14:textId="77777777" w:rsidR="00506DA4" w:rsidRDefault="00506DA4" w:rsidP="001014D9">
            <w:pPr>
              <w:rPr>
                <w:rFonts w:ascii="Arial" w:hAnsi="Arial" w:cs="Arial"/>
                <w:sz w:val="20"/>
              </w:rPr>
            </w:pPr>
            <w:r>
              <w:t xml:space="preserve"> Programadores</w:t>
            </w:r>
          </w:p>
        </w:tc>
      </w:tr>
    </w:tbl>
    <w:p w14:paraId="030820D8" w14:textId="3B5AD13F" w:rsidR="00506DA4" w:rsidRDefault="00506DA4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215BF4" w14:paraId="4AEAF007" w14:textId="77777777" w:rsidTr="001014D9">
        <w:tc>
          <w:tcPr>
            <w:tcW w:w="3350" w:type="dxa"/>
          </w:tcPr>
          <w:p w14:paraId="48E359F4" w14:textId="77777777" w:rsidR="00215BF4" w:rsidRDefault="00215BF4" w:rsidP="001014D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54FEB823" w14:textId="1374465A" w:rsidR="00215BF4" w:rsidRDefault="00215BF4" w:rsidP="001014D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Teste do software completo </w:t>
            </w:r>
            <w:r w:rsidR="0044168E">
              <w:rPr>
                <w:rFonts w:ascii="Arial" w:hAnsi="Arial" w:cs="Arial"/>
                <w:sz w:val="20"/>
              </w:rPr>
              <w:t>em uma máquina real</w:t>
            </w:r>
          </w:p>
        </w:tc>
      </w:tr>
      <w:tr w:rsidR="00215BF4" w14:paraId="2EA6ACF5" w14:textId="77777777" w:rsidTr="001014D9">
        <w:tc>
          <w:tcPr>
            <w:tcW w:w="3350" w:type="dxa"/>
          </w:tcPr>
          <w:p w14:paraId="32072A2A" w14:textId="77777777" w:rsidR="00215BF4" w:rsidRDefault="00215BF4" w:rsidP="001014D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57E95D21" w14:textId="77777777" w:rsidR="00215BF4" w:rsidRDefault="00215BF4" w:rsidP="001014D9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    Manual      </w:t>
            </w:r>
            <w: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Automática </w:t>
            </w:r>
            <w:r>
              <w:tab/>
              <w:t xml:space="preserve"> </w:t>
            </w:r>
          </w:p>
        </w:tc>
      </w:tr>
      <w:tr w:rsidR="00215BF4" w14:paraId="5D3F501C" w14:textId="77777777" w:rsidTr="001014D9">
        <w:trPr>
          <w:trHeight w:val="1245"/>
        </w:trPr>
        <w:tc>
          <w:tcPr>
            <w:tcW w:w="3350" w:type="dxa"/>
            <w:vAlign w:val="center"/>
          </w:tcPr>
          <w:p w14:paraId="4B45F10B" w14:textId="77777777" w:rsidR="00215BF4" w:rsidRDefault="00215BF4" w:rsidP="001014D9">
            <w:pPr>
              <w:pStyle w:val="tabela"/>
              <w:rPr>
                <w:b/>
              </w:rPr>
            </w:pPr>
            <w:r>
              <w:rPr>
                <w:bCs/>
              </w:rPr>
              <w:lastRenderedPageBreak/>
              <w:t xml:space="preserve"> </w:t>
            </w:r>
            <w:r>
              <w:rPr>
                <w:b/>
              </w:rPr>
              <w:t>Estágio do teste:</w:t>
            </w:r>
          </w:p>
          <w:p w14:paraId="553D1C1F" w14:textId="77777777" w:rsidR="00215BF4" w:rsidRDefault="00215BF4" w:rsidP="001014D9">
            <w:pPr>
              <w:pStyle w:val="tabela"/>
            </w:pPr>
            <w:r>
              <w:t xml:space="preserve">  </w:t>
            </w:r>
            <w: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Integração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Sistema         </w:t>
            </w:r>
          </w:p>
          <w:p w14:paraId="246CA509" w14:textId="77777777" w:rsidR="00215BF4" w:rsidRDefault="00215BF4" w:rsidP="001014D9">
            <w:pPr>
              <w:pStyle w:val="tabela"/>
            </w:pPr>
            <w:r>
              <w:t xml:space="preserve">       </w:t>
            </w:r>
          </w:p>
          <w:p w14:paraId="77040097" w14:textId="77777777" w:rsidR="00215BF4" w:rsidRDefault="00215BF4" w:rsidP="001014D9">
            <w:pPr>
              <w:pStyle w:val="tabela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 Unidade    </w:t>
            </w:r>
            <w: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Aceitação</w:t>
            </w:r>
          </w:p>
        </w:tc>
        <w:tc>
          <w:tcPr>
            <w:tcW w:w="5035" w:type="dxa"/>
            <w:vAlign w:val="center"/>
          </w:tcPr>
          <w:p w14:paraId="6F979524" w14:textId="77777777" w:rsidR="00215BF4" w:rsidRDefault="00215BF4" w:rsidP="001014D9">
            <w:pPr>
              <w:pStyle w:val="tabela"/>
              <w:rPr>
                <w:bCs/>
              </w:rPr>
            </w:pPr>
            <w:r>
              <w:rPr>
                <w:bCs/>
              </w:rPr>
              <w:t xml:space="preserve"> Abordagem do teste</w:t>
            </w:r>
            <w:r>
              <w:rPr>
                <w:bCs/>
              </w:rPr>
              <w:br/>
            </w:r>
          </w:p>
          <w:p w14:paraId="254182B0" w14:textId="5EDFD7A4" w:rsidR="00215BF4" w:rsidRDefault="00215BF4" w:rsidP="001014D9">
            <w:pPr>
              <w:pStyle w:val="tabela"/>
            </w:pPr>
            <w:r>
              <w:t xml:space="preserve"> </w:t>
            </w:r>
            <w:r w:rsidR="003D066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D066E">
              <w:instrText xml:space="preserve"> FORMCHECKBOX </w:instrText>
            </w:r>
            <w:r w:rsidR="003D066E">
              <w:fldChar w:fldCharType="end"/>
            </w:r>
            <w:r>
              <w:t xml:space="preserve">       Caixa branca        </w:t>
            </w:r>
            <w:r w:rsidR="003D066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D066E">
              <w:instrText xml:space="preserve"> FORMCHECKBOX </w:instrText>
            </w:r>
            <w:r w:rsidR="003D066E">
              <w:fldChar w:fldCharType="end"/>
            </w:r>
            <w:r>
              <w:t xml:space="preserve">    Caixa preta</w:t>
            </w:r>
          </w:p>
        </w:tc>
      </w:tr>
      <w:tr w:rsidR="00215BF4" w14:paraId="59FDD5F8" w14:textId="77777777" w:rsidTr="001014D9">
        <w:tc>
          <w:tcPr>
            <w:tcW w:w="3350" w:type="dxa"/>
          </w:tcPr>
          <w:p w14:paraId="60F12886" w14:textId="77777777" w:rsidR="00215BF4" w:rsidRDefault="00215BF4" w:rsidP="001014D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Responsável(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is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1EAC7B2B" w14:textId="77777777" w:rsidR="00215BF4" w:rsidRDefault="00215BF4" w:rsidP="001014D9">
            <w:pPr>
              <w:rPr>
                <w:rFonts w:ascii="Arial" w:hAnsi="Arial" w:cs="Arial"/>
                <w:sz w:val="20"/>
              </w:rPr>
            </w:pPr>
            <w:r>
              <w:t xml:space="preserve"> Programadores</w:t>
            </w:r>
          </w:p>
        </w:tc>
      </w:tr>
    </w:tbl>
    <w:p w14:paraId="0E2BFF07" w14:textId="77777777" w:rsidR="00215BF4" w:rsidRDefault="00215BF4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F76292" w14:paraId="1C29DA1A" w14:textId="77777777" w:rsidTr="001014D9">
        <w:tc>
          <w:tcPr>
            <w:tcW w:w="3350" w:type="dxa"/>
          </w:tcPr>
          <w:p w14:paraId="00645B43" w14:textId="77777777" w:rsidR="00F76292" w:rsidRDefault="00F76292" w:rsidP="001014D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250DC421" w14:textId="01B095FD" w:rsidR="00F76292" w:rsidRDefault="00F76292" w:rsidP="001014D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="00AA157F">
              <w:rPr>
                <w:rFonts w:ascii="Arial" w:hAnsi="Arial" w:cs="Arial"/>
                <w:sz w:val="20"/>
              </w:rPr>
              <w:t>Teste do s</w:t>
            </w:r>
            <w:r w:rsidR="001203C5">
              <w:rPr>
                <w:rFonts w:ascii="Arial" w:hAnsi="Arial" w:cs="Arial"/>
                <w:sz w:val="20"/>
              </w:rPr>
              <w:t>oftware</w:t>
            </w:r>
            <w:r w:rsidR="00AA157F">
              <w:rPr>
                <w:rFonts w:ascii="Arial" w:hAnsi="Arial" w:cs="Arial"/>
                <w:sz w:val="20"/>
              </w:rPr>
              <w:t xml:space="preserve"> completo em uma máquina virtual</w:t>
            </w:r>
          </w:p>
        </w:tc>
      </w:tr>
      <w:tr w:rsidR="00F76292" w14:paraId="19270D02" w14:textId="77777777" w:rsidTr="001014D9">
        <w:tc>
          <w:tcPr>
            <w:tcW w:w="3350" w:type="dxa"/>
          </w:tcPr>
          <w:p w14:paraId="0CA0D6B0" w14:textId="77777777" w:rsidR="00F76292" w:rsidRDefault="00F76292" w:rsidP="001014D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1158DD1B" w14:textId="77777777" w:rsidR="00F76292" w:rsidRDefault="00F76292" w:rsidP="001014D9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    Manual      </w:t>
            </w:r>
            <w: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Automática </w:t>
            </w:r>
            <w:r>
              <w:tab/>
              <w:t xml:space="preserve"> </w:t>
            </w:r>
          </w:p>
        </w:tc>
      </w:tr>
      <w:tr w:rsidR="00F76292" w14:paraId="440DF08D" w14:textId="77777777" w:rsidTr="001014D9">
        <w:trPr>
          <w:trHeight w:val="1245"/>
        </w:trPr>
        <w:tc>
          <w:tcPr>
            <w:tcW w:w="3350" w:type="dxa"/>
            <w:vAlign w:val="center"/>
          </w:tcPr>
          <w:p w14:paraId="0A2AC20C" w14:textId="77777777" w:rsidR="00F76292" w:rsidRDefault="00F76292" w:rsidP="001014D9">
            <w:pPr>
              <w:pStyle w:val="tabela"/>
              <w:rPr>
                <w:b/>
              </w:rPr>
            </w:pPr>
            <w:r>
              <w:rPr>
                <w:bCs/>
              </w:rPr>
              <w:t xml:space="preserve"> </w:t>
            </w:r>
            <w:r>
              <w:rPr>
                <w:b/>
              </w:rPr>
              <w:t>Estágio do teste:</w:t>
            </w:r>
          </w:p>
          <w:p w14:paraId="2563024E" w14:textId="6DF4C7B3" w:rsidR="00F76292" w:rsidRDefault="00F76292" w:rsidP="001014D9">
            <w:pPr>
              <w:pStyle w:val="tabela"/>
            </w:pPr>
            <w:r>
              <w:t xml:space="preserve">  </w:t>
            </w:r>
            <w: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Integração </w:t>
            </w:r>
            <w:r w:rsidR="00AA157F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A157F">
              <w:instrText xml:space="preserve"> FORMCHECKBOX </w:instrText>
            </w:r>
            <w:r w:rsidR="00AA157F">
              <w:fldChar w:fldCharType="end"/>
            </w:r>
            <w:r>
              <w:t xml:space="preserve">  Sistema         </w:t>
            </w:r>
          </w:p>
          <w:p w14:paraId="625C29CC" w14:textId="77777777" w:rsidR="00F76292" w:rsidRDefault="00F76292" w:rsidP="001014D9">
            <w:pPr>
              <w:pStyle w:val="tabela"/>
            </w:pPr>
            <w:r>
              <w:t xml:space="preserve">       </w:t>
            </w:r>
          </w:p>
          <w:p w14:paraId="04BC718C" w14:textId="6BC35F8E" w:rsidR="00F76292" w:rsidRDefault="00F76292" w:rsidP="001014D9">
            <w:pPr>
              <w:pStyle w:val="tabela"/>
            </w:pPr>
            <w:r>
              <w:t xml:space="preserve">  </w:t>
            </w:r>
            <w:r w:rsidR="00AA157F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157F">
              <w:instrText xml:space="preserve"> FORMCHECKBOX </w:instrText>
            </w:r>
            <w:r w:rsidR="00AA157F">
              <w:fldChar w:fldCharType="end"/>
            </w:r>
            <w:r>
              <w:t xml:space="preserve">   Unidade    </w:t>
            </w:r>
            <w: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Aceitação</w:t>
            </w:r>
          </w:p>
        </w:tc>
        <w:tc>
          <w:tcPr>
            <w:tcW w:w="5035" w:type="dxa"/>
            <w:vAlign w:val="center"/>
          </w:tcPr>
          <w:p w14:paraId="4C5CB3B1" w14:textId="77777777" w:rsidR="00F76292" w:rsidRDefault="00F76292" w:rsidP="001014D9">
            <w:pPr>
              <w:pStyle w:val="tabela"/>
              <w:rPr>
                <w:bCs/>
              </w:rPr>
            </w:pPr>
            <w:r>
              <w:rPr>
                <w:bCs/>
              </w:rPr>
              <w:t xml:space="preserve"> Abordagem do teste</w:t>
            </w:r>
            <w:r>
              <w:rPr>
                <w:bCs/>
              </w:rPr>
              <w:br/>
            </w:r>
          </w:p>
          <w:p w14:paraId="1B66711C" w14:textId="207F7B9C" w:rsidR="00F76292" w:rsidRDefault="00F76292" w:rsidP="001014D9">
            <w:pPr>
              <w:pStyle w:val="tabela"/>
            </w:pPr>
            <w:r>
              <w:t xml:space="preserve"> </w:t>
            </w:r>
            <w:r w:rsidR="00AA157F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157F">
              <w:instrText xml:space="preserve"> FORMCHECKBOX </w:instrText>
            </w:r>
            <w:r w:rsidR="00AA157F">
              <w:fldChar w:fldCharType="end"/>
            </w:r>
            <w:r>
              <w:t xml:space="preserve">       Caixa branca        </w:t>
            </w:r>
            <w:r w:rsidR="00AA157F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A157F">
              <w:instrText xml:space="preserve"> FORMCHECKBOX </w:instrText>
            </w:r>
            <w:r w:rsidR="00AA157F">
              <w:fldChar w:fldCharType="end"/>
            </w:r>
            <w:r>
              <w:t xml:space="preserve">    Caixa preta</w:t>
            </w:r>
          </w:p>
        </w:tc>
      </w:tr>
      <w:tr w:rsidR="00F76292" w14:paraId="7A7DE329" w14:textId="77777777" w:rsidTr="001014D9">
        <w:tc>
          <w:tcPr>
            <w:tcW w:w="3350" w:type="dxa"/>
          </w:tcPr>
          <w:p w14:paraId="65D21F98" w14:textId="77777777" w:rsidR="00F76292" w:rsidRDefault="00F76292" w:rsidP="001014D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Responsável(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is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49130A45" w14:textId="77777777" w:rsidR="00F76292" w:rsidRDefault="00F76292" w:rsidP="00727CFB">
            <w:pPr>
              <w:rPr>
                <w:rFonts w:ascii="Arial" w:hAnsi="Arial" w:cs="Arial"/>
                <w:sz w:val="20"/>
              </w:rPr>
            </w:pPr>
            <w:r>
              <w:t xml:space="preserve"> Programadores</w:t>
            </w:r>
          </w:p>
        </w:tc>
      </w:tr>
    </w:tbl>
    <w:p w14:paraId="015DA3DF" w14:textId="1FBEF6B1" w:rsidR="00F76292" w:rsidRDefault="00F76292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727CFB" w14:paraId="6A09D97D" w14:textId="77777777" w:rsidTr="001014D9">
        <w:tc>
          <w:tcPr>
            <w:tcW w:w="3350" w:type="dxa"/>
          </w:tcPr>
          <w:p w14:paraId="3E423565" w14:textId="77777777" w:rsidR="00727CFB" w:rsidRDefault="00727CFB" w:rsidP="001014D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0D073F08" w14:textId="192B3F6D" w:rsidR="00727CFB" w:rsidRDefault="00727CFB" w:rsidP="001014D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Verificar a satisfação do cliente</w:t>
            </w:r>
            <w:r w:rsidR="00AA157F">
              <w:rPr>
                <w:rFonts w:ascii="Arial" w:hAnsi="Arial" w:cs="Arial"/>
                <w:sz w:val="20"/>
              </w:rPr>
              <w:t xml:space="preserve"> com o software</w:t>
            </w:r>
          </w:p>
        </w:tc>
      </w:tr>
      <w:tr w:rsidR="00727CFB" w14:paraId="6690161B" w14:textId="77777777" w:rsidTr="001014D9">
        <w:tc>
          <w:tcPr>
            <w:tcW w:w="3350" w:type="dxa"/>
          </w:tcPr>
          <w:p w14:paraId="16E98A79" w14:textId="77777777" w:rsidR="00727CFB" w:rsidRDefault="00727CFB" w:rsidP="001014D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1871F351" w14:textId="77777777" w:rsidR="00727CFB" w:rsidRDefault="00727CFB" w:rsidP="001014D9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    Manual      </w:t>
            </w:r>
            <w: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Automática </w:t>
            </w:r>
            <w:r>
              <w:tab/>
              <w:t xml:space="preserve"> </w:t>
            </w:r>
          </w:p>
        </w:tc>
      </w:tr>
      <w:tr w:rsidR="00727CFB" w14:paraId="31246A18" w14:textId="77777777" w:rsidTr="001014D9">
        <w:trPr>
          <w:trHeight w:val="1245"/>
        </w:trPr>
        <w:tc>
          <w:tcPr>
            <w:tcW w:w="3350" w:type="dxa"/>
            <w:vAlign w:val="center"/>
          </w:tcPr>
          <w:p w14:paraId="40AD060A" w14:textId="77777777" w:rsidR="00727CFB" w:rsidRDefault="00727CFB" w:rsidP="001014D9">
            <w:pPr>
              <w:pStyle w:val="tabela"/>
              <w:rPr>
                <w:b/>
              </w:rPr>
            </w:pPr>
            <w:r>
              <w:rPr>
                <w:bCs/>
              </w:rPr>
              <w:t xml:space="preserve"> </w:t>
            </w:r>
            <w:r>
              <w:rPr>
                <w:b/>
              </w:rPr>
              <w:t>Estágio do teste:</w:t>
            </w:r>
          </w:p>
          <w:p w14:paraId="48CD8D9E" w14:textId="77777777" w:rsidR="00727CFB" w:rsidRDefault="00727CFB" w:rsidP="001014D9">
            <w:pPr>
              <w:pStyle w:val="tabela"/>
            </w:pPr>
            <w:r>
              <w:t xml:space="preserve">  </w:t>
            </w:r>
            <w: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Integração </w:t>
            </w:r>
            <w: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Sistema         </w:t>
            </w:r>
          </w:p>
          <w:p w14:paraId="10BEB407" w14:textId="77777777" w:rsidR="00727CFB" w:rsidRDefault="00727CFB" w:rsidP="001014D9">
            <w:pPr>
              <w:pStyle w:val="tabela"/>
            </w:pPr>
            <w:r>
              <w:t xml:space="preserve">       </w:t>
            </w:r>
          </w:p>
          <w:p w14:paraId="7F0D2AE9" w14:textId="4D2F78DD" w:rsidR="00727CFB" w:rsidRDefault="00727CFB" w:rsidP="001014D9">
            <w:pPr>
              <w:pStyle w:val="tabela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 Unidade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 Aceitação</w:t>
            </w:r>
          </w:p>
        </w:tc>
        <w:tc>
          <w:tcPr>
            <w:tcW w:w="5035" w:type="dxa"/>
            <w:vAlign w:val="center"/>
          </w:tcPr>
          <w:p w14:paraId="37341997" w14:textId="77777777" w:rsidR="00727CFB" w:rsidRDefault="00727CFB" w:rsidP="001014D9">
            <w:pPr>
              <w:pStyle w:val="tabela"/>
              <w:rPr>
                <w:bCs/>
              </w:rPr>
            </w:pPr>
            <w:r>
              <w:rPr>
                <w:bCs/>
              </w:rPr>
              <w:t xml:space="preserve"> Abordagem do teste</w:t>
            </w:r>
            <w:r>
              <w:rPr>
                <w:bCs/>
              </w:rPr>
              <w:br/>
            </w:r>
          </w:p>
          <w:p w14:paraId="64C693E3" w14:textId="77777777" w:rsidR="00727CFB" w:rsidRDefault="00727CFB" w:rsidP="001014D9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    Caixa branca        </w:t>
            </w:r>
            <w: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 Caixa preta</w:t>
            </w:r>
          </w:p>
        </w:tc>
      </w:tr>
      <w:tr w:rsidR="00727CFB" w14:paraId="3CAF59AF" w14:textId="77777777" w:rsidTr="001014D9">
        <w:tc>
          <w:tcPr>
            <w:tcW w:w="3350" w:type="dxa"/>
          </w:tcPr>
          <w:p w14:paraId="5D06F382" w14:textId="77777777" w:rsidR="00727CFB" w:rsidRDefault="00727CFB" w:rsidP="001014D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Responsável(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is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6EB8A56E" w14:textId="0B99C06C" w:rsidR="00727CFB" w:rsidRDefault="00727CFB" w:rsidP="001014D9">
            <w:pPr>
              <w:rPr>
                <w:rFonts w:ascii="Arial" w:hAnsi="Arial" w:cs="Arial"/>
                <w:sz w:val="20"/>
              </w:rPr>
            </w:pPr>
            <w:r>
              <w:t xml:space="preserve"> </w:t>
            </w:r>
            <w:r>
              <w:t>Cliente</w:t>
            </w:r>
          </w:p>
        </w:tc>
      </w:tr>
    </w:tbl>
    <w:p w14:paraId="2BAA6228" w14:textId="77777777" w:rsidR="003F20D5" w:rsidRDefault="003F20D5" w:rsidP="00186080"/>
    <w:p w14:paraId="37834242" w14:textId="20971F1F" w:rsidR="00F262BE" w:rsidRDefault="00186080" w:rsidP="00186080">
      <w:r>
        <w:t>Devido aos casos de uso do sistema nessa etapa serem focados no front-</w:t>
      </w:r>
      <w:proofErr w:type="spellStart"/>
      <w:r>
        <w:t>end</w:t>
      </w:r>
      <w:proofErr w:type="spellEnd"/>
      <w:r>
        <w:t xml:space="preserve"> e interface do projeto, a necessidade de testes automatizados </w:t>
      </w:r>
      <w:r w:rsidR="00731C22">
        <w:t xml:space="preserve">para </w:t>
      </w:r>
      <w:r w:rsidR="007233FA">
        <w:t>exam</w:t>
      </w:r>
      <w:r w:rsidR="00DA2A6C">
        <w:t>inar</w:t>
      </w:r>
      <w:r w:rsidR="007233FA">
        <w:t xml:space="preserve"> </w:t>
      </w:r>
      <w:r w:rsidR="00DA2A6C">
        <w:t>o</w:t>
      </w:r>
      <w:r w:rsidR="00731C22">
        <w:t xml:space="preserve"> </w:t>
      </w:r>
      <w:proofErr w:type="spellStart"/>
      <w:r w:rsidR="00731C22">
        <w:t>back-end</w:t>
      </w:r>
      <w:proofErr w:type="spellEnd"/>
      <w:r w:rsidR="00731C22">
        <w:t xml:space="preserve"> </w:t>
      </w:r>
      <w:r>
        <w:t xml:space="preserve">foi </w:t>
      </w:r>
      <w:r w:rsidR="00DA2A6C">
        <w:t>inexistente</w:t>
      </w:r>
      <w:r>
        <w:t xml:space="preserve"> por enquanto</w:t>
      </w:r>
      <w:r w:rsidR="00DA2A6C">
        <w:t>, focados apenas na verificação se a interface atende os pedidos do cliente</w:t>
      </w:r>
      <w:r>
        <w:t xml:space="preserve">. </w:t>
      </w:r>
      <w:r w:rsidR="00731C22">
        <w:t xml:space="preserve">Mesmo assim, cada parte da interface (ou cada caso de uso) </w:t>
      </w:r>
      <w:r w:rsidR="00C13E3C">
        <w:t xml:space="preserve">teve </w:t>
      </w:r>
      <w:r w:rsidR="00C4146E">
        <w:t xml:space="preserve">seu funcionamento </w:t>
      </w:r>
      <w:r w:rsidR="00013746">
        <w:t xml:space="preserve">testado devidamente </w:t>
      </w:r>
      <w:r w:rsidR="00731C22">
        <w:t xml:space="preserve">antes do desenvolvimento </w:t>
      </w:r>
      <w:r w:rsidR="00C4146E">
        <w:t>do próximo requerimento</w:t>
      </w:r>
      <w:r w:rsidR="00963FF4">
        <w:t>, culminando na compilação e teste do aplicativo</w:t>
      </w:r>
      <w:r w:rsidR="00C13E3C">
        <w:t xml:space="preserve"> finalizado</w:t>
      </w:r>
      <w:r w:rsidR="00963FF4">
        <w:t xml:space="preserve"> nas máquinas originais onde foi desenvolvido e até em um ambiente controlado através do uso de uma máquina virtual</w:t>
      </w:r>
      <w:r w:rsidR="007233FA">
        <w:t>, a fim de</w:t>
      </w:r>
      <w:r w:rsidR="00C908E7">
        <w:t xml:space="preserve"> utilizarmos</w:t>
      </w:r>
      <w:r w:rsidR="007233FA">
        <w:t xml:space="preserve"> os princípios </w:t>
      </w:r>
      <w:r w:rsidR="00C908E7">
        <w:t xml:space="preserve">aprendidos sobre </w:t>
      </w:r>
      <w:r w:rsidR="007233FA">
        <w:t>Test-</w:t>
      </w:r>
      <w:proofErr w:type="spellStart"/>
      <w:r w:rsidR="007233FA">
        <w:t>Driven</w:t>
      </w:r>
      <w:proofErr w:type="spellEnd"/>
      <w:r w:rsidR="007233FA">
        <w:t xml:space="preserve"> </w:t>
      </w:r>
      <w:proofErr w:type="spellStart"/>
      <w:r w:rsidR="007233FA">
        <w:t>Development</w:t>
      </w:r>
      <w:proofErr w:type="spellEnd"/>
      <w:r w:rsidR="00731C22">
        <w:t>.</w:t>
      </w:r>
      <w:r w:rsidR="00DA2A6C">
        <w:t xml:space="preserve"> Isso permitiu que falhas fossem notadas e corrigidas</w:t>
      </w:r>
      <w:r w:rsidR="007B4BE5">
        <w:t xml:space="preserve"> a </w:t>
      </w:r>
      <w:r w:rsidR="00DA2A6C">
        <w:t>tempo</w:t>
      </w:r>
      <w:r w:rsidR="002A011F">
        <w:t xml:space="preserve"> antes qu</w:t>
      </w:r>
      <w:r w:rsidR="007B4BE5">
        <w:t>e invadissem o</w:t>
      </w:r>
      <w:r w:rsidR="002A011F">
        <w:t xml:space="preserve"> aplicativo final, tornado o processo de desenvolvimento organizado e linear.</w:t>
      </w:r>
    </w:p>
    <w:p w14:paraId="430F24CD" w14:textId="43F6030C" w:rsidR="00C13E3C" w:rsidRPr="00F262BE" w:rsidRDefault="00C13E3C" w:rsidP="00186080">
      <w:r>
        <w:t xml:space="preserve">Por ser desenvolvido com o kit de desenvolvimento </w:t>
      </w:r>
      <w:proofErr w:type="spellStart"/>
      <w:r>
        <w:t>Flutter</w:t>
      </w:r>
      <w:proofErr w:type="spellEnd"/>
      <w:r>
        <w:t>, que permite a implementação de casos de teste em seu próprio código</w:t>
      </w:r>
      <w:r w:rsidR="00C4146E">
        <w:t xml:space="preserve">, temos a possibilidade da </w:t>
      </w:r>
      <w:r w:rsidR="00013746">
        <w:t>execução</w:t>
      </w:r>
      <w:r w:rsidR="00C4146E">
        <w:t xml:space="preserve"> de testes automáticos em futuros passos do desenvolvimento do aplicativo sem a necessidade do download de softwares separados</w:t>
      </w:r>
      <w:r w:rsidR="00D114D2">
        <w:t xml:space="preserve"> para </w:t>
      </w:r>
      <w:r w:rsidR="00C908E7">
        <w:t>a realização dos mesmos</w:t>
      </w:r>
      <w:r w:rsidR="00492436">
        <w:t>, porém serão considerados caso necessário</w:t>
      </w:r>
      <w:r w:rsidR="00C908E7">
        <w:t>.</w:t>
      </w:r>
    </w:p>
    <w:p w14:paraId="50BE9D67" w14:textId="59FA0B81" w:rsidR="0006387C" w:rsidRDefault="00727F98" w:rsidP="00751C58">
      <w:pPr>
        <w:pStyle w:val="Ttulo1"/>
      </w:pPr>
      <w:bookmarkStart w:id="14" w:name="_Toc36523504"/>
      <w:r>
        <w:t>Recursos</w:t>
      </w:r>
      <w:bookmarkEnd w:id="14"/>
    </w:p>
    <w:p w14:paraId="3BA9594D" w14:textId="77777777" w:rsidR="0006387C" w:rsidRDefault="00727F98">
      <w:r>
        <w:t>De extrema importância para o bom andamento dos testes, os recursos a serem utilizados durante os testes são descritos nessa seção. Os recursos estão divididos nas subseções que se seguem.</w:t>
      </w:r>
    </w:p>
    <w:p w14:paraId="6AD3B37D" w14:textId="2110BD89" w:rsidR="0006387C" w:rsidRDefault="00727F98">
      <w:pPr>
        <w:pStyle w:val="Ttulo2"/>
      </w:pPr>
      <w:bookmarkStart w:id="15" w:name="_Toc36523505"/>
      <w:r>
        <w:t>Ambiente de Teste – Software &amp; Hardware</w:t>
      </w:r>
      <w:bookmarkEnd w:id="15"/>
    </w:p>
    <w:p w14:paraId="5DD7DE89" w14:textId="4B531DAD" w:rsidR="00DD4497" w:rsidRDefault="00DD4497" w:rsidP="00DD4497">
      <w:r>
        <w:t>Software</w:t>
      </w:r>
      <w:r w:rsidR="00E442CA">
        <w:t xml:space="preserve"> utilizado</w:t>
      </w:r>
      <w:r>
        <w:t xml:space="preserve">: </w:t>
      </w:r>
      <w:r w:rsidR="004754D7">
        <w:t xml:space="preserve">Oracle VM </w:t>
      </w:r>
      <w:proofErr w:type="spellStart"/>
      <w:r w:rsidR="004754D7">
        <w:t>VirtualBox</w:t>
      </w:r>
      <w:proofErr w:type="spellEnd"/>
    </w:p>
    <w:p w14:paraId="4EA65C20" w14:textId="5A49FADB" w:rsidR="001522DE" w:rsidRPr="00DD4497" w:rsidRDefault="001522DE" w:rsidP="001522DE">
      <w:pPr>
        <w:pStyle w:val="Ttulo3"/>
      </w:pPr>
      <w:r>
        <w:lastRenderedPageBreak/>
        <w:t>Máquina real</w:t>
      </w:r>
    </w:p>
    <w:p w14:paraId="5E85CF11" w14:textId="61869DEB" w:rsidR="00F76292" w:rsidRDefault="00F76292" w:rsidP="00F76292">
      <w:r>
        <w:t>Processador</w:t>
      </w:r>
      <w:r w:rsidR="007C5874">
        <w:t>:</w:t>
      </w:r>
      <w:r>
        <w:t xml:space="preserve"> Intel i7 8565u</w:t>
      </w:r>
    </w:p>
    <w:p w14:paraId="744BC02B" w14:textId="3214ADD7" w:rsidR="007C5874" w:rsidRDefault="007C5874" w:rsidP="00F76292">
      <w:r>
        <w:t>RAM: 8gb</w:t>
      </w:r>
    </w:p>
    <w:p w14:paraId="5E5DD9C9" w14:textId="5FF16D55" w:rsidR="007C5874" w:rsidRDefault="007C5874" w:rsidP="00F76292">
      <w:r>
        <w:t>Memória: SSD (480gb)</w:t>
      </w:r>
    </w:p>
    <w:p w14:paraId="4BFC2D52" w14:textId="347BC746" w:rsidR="007C5874" w:rsidRDefault="001522DE" w:rsidP="00F76292">
      <w:r>
        <w:t>SO</w:t>
      </w:r>
      <w:r w:rsidR="007C5874">
        <w:t>: Windows 11</w:t>
      </w:r>
      <w:r w:rsidR="00483498">
        <w:t xml:space="preserve"> (64-bit)</w:t>
      </w:r>
    </w:p>
    <w:p w14:paraId="1DC79C9C" w14:textId="63298E8E" w:rsidR="001522DE" w:rsidRDefault="001522DE" w:rsidP="001522DE">
      <w:pPr>
        <w:pStyle w:val="Ttulo3"/>
      </w:pPr>
      <w:r>
        <w:t>Máquina simulada</w:t>
      </w:r>
    </w:p>
    <w:p w14:paraId="4C4EC61C" w14:textId="542C1912" w:rsidR="001522DE" w:rsidRDefault="001522DE" w:rsidP="001522DE">
      <w:r>
        <w:t>SO: Windows 10</w:t>
      </w:r>
      <w:r w:rsidR="00483498">
        <w:t xml:space="preserve"> (64-bit)</w:t>
      </w:r>
    </w:p>
    <w:p w14:paraId="3ACA9E9B" w14:textId="4BB3D83F" w:rsidR="003A340E" w:rsidRDefault="003A340E" w:rsidP="001522DE">
      <w:r>
        <w:t>RAM: 2gb</w:t>
      </w:r>
    </w:p>
    <w:p w14:paraId="4D7BC1C0" w14:textId="40E19280" w:rsidR="003A340E" w:rsidRPr="001522DE" w:rsidRDefault="003A340E" w:rsidP="001522DE">
      <w:r>
        <w:t>Memória: HDD (50gb)</w:t>
      </w:r>
    </w:p>
    <w:p w14:paraId="632ADA06" w14:textId="77777777" w:rsidR="0006387C" w:rsidRDefault="00727F98">
      <w:pPr>
        <w:pStyle w:val="Ttulo2"/>
      </w:pPr>
      <w:bookmarkStart w:id="16" w:name="_Toc36523506"/>
      <w:r>
        <w:t>Ferramentas de Teste</w:t>
      </w:r>
      <w:bookmarkEnd w:id="16"/>
    </w:p>
    <w:p w14:paraId="7DFAF922" w14:textId="5DDB1AF8" w:rsidR="0006387C" w:rsidRDefault="003A340E" w:rsidP="003A340E">
      <w:r>
        <w:t xml:space="preserve">Oracle VM </w:t>
      </w:r>
      <w:proofErr w:type="spellStart"/>
      <w:r>
        <w:t>VirtualBox</w:t>
      </w:r>
      <w:proofErr w:type="spellEnd"/>
      <w:r>
        <w:t xml:space="preserve"> para a criação de uma máquina</w:t>
      </w:r>
      <w:r w:rsidR="00D114D2">
        <w:t xml:space="preserve"> virtual</w:t>
      </w:r>
      <w:r>
        <w:t xml:space="preserve"> somente para testes.</w:t>
      </w:r>
    </w:p>
    <w:p w14:paraId="39A6934E" w14:textId="3D70F3AB" w:rsidR="0076795E" w:rsidRDefault="0076795E" w:rsidP="003A340E">
      <w:proofErr w:type="spellStart"/>
      <w:r>
        <w:t>Flutter</w:t>
      </w:r>
      <w:proofErr w:type="spellEnd"/>
      <w:r>
        <w:t xml:space="preserve"> SDK para a realização de testes automáticos no futuro.</w:t>
      </w:r>
    </w:p>
    <w:p w14:paraId="20348F34" w14:textId="77777777" w:rsidR="0006387C" w:rsidRDefault="00727F98">
      <w:pPr>
        <w:pStyle w:val="Ttulo1"/>
      </w:pPr>
      <w:bookmarkStart w:id="17" w:name="_Toc36523507"/>
      <w:r>
        <w:t>Cronograma</w:t>
      </w:r>
      <w:bookmarkEnd w:id="17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2127"/>
      </w:tblGrid>
      <w:tr w:rsidR="003A078E" w14:paraId="05A3B6F0" w14:textId="77777777" w:rsidTr="001014D9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5D3E4AA" w14:textId="77777777" w:rsidR="003A078E" w:rsidRDefault="003A078E" w:rsidP="001014D9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bookmarkStart w:id="18" w:name="_Toc36523508"/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3CF820B4" w14:textId="77777777" w:rsidR="003A078E" w:rsidRDefault="003A078E" w:rsidP="001014D9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160B7628" w14:textId="77777777" w:rsidR="003A078E" w:rsidRDefault="003A078E" w:rsidP="001014D9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0C08B10" w14:textId="77777777" w:rsidR="003A078E" w:rsidRDefault="003A078E" w:rsidP="001014D9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44168E" w14:paraId="0DE00209" w14:textId="77777777" w:rsidTr="001014D9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DCBA8" w14:textId="2B12D732" w:rsidR="0044168E" w:rsidRDefault="0044168E" w:rsidP="0044168E">
            <w:r>
              <w:t>27/10/21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AEE42" w14:textId="0CD657BC" w:rsidR="0044168E" w:rsidRDefault="0044168E" w:rsidP="0044168E">
            <w:r>
              <w:t>1.0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32821" w14:textId="15F06E1D" w:rsidR="0044168E" w:rsidRDefault="0044168E" w:rsidP="0044168E">
            <w:r>
              <w:t>Teste unitário de todas as telas do sistema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73EC6" w14:textId="43BD0575" w:rsidR="0044168E" w:rsidRDefault="0044168E" w:rsidP="0044168E">
            <w:pPr>
              <w:pStyle w:val="Tabletext"/>
              <w:ind w:left="30"/>
              <w:rPr>
                <w:lang w:val="pt-BR"/>
              </w:rPr>
            </w:pPr>
            <w:r>
              <w:rPr>
                <w:lang w:val="pt-BR"/>
              </w:rPr>
              <w:t xml:space="preserve">Gabriel </w:t>
            </w:r>
            <w:proofErr w:type="spellStart"/>
            <w:r>
              <w:rPr>
                <w:lang w:val="pt-BR"/>
              </w:rPr>
              <w:t>Cruzato</w:t>
            </w:r>
            <w:proofErr w:type="spellEnd"/>
          </w:p>
        </w:tc>
      </w:tr>
      <w:tr w:rsidR="0044168E" w14:paraId="40465BD3" w14:textId="77777777" w:rsidTr="001014D9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0CB39" w14:textId="579039E0" w:rsidR="0044168E" w:rsidRDefault="0044168E" w:rsidP="0044168E">
            <w:r>
              <w:t>27/10/21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1056D" w14:textId="6771BD96" w:rsidR="0044168E" w:rsidRDefault="0044168E" w:rsidP="0044168E">
            <w:r>
              <w:t>1.0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9F785" w14:textId="34AFF37C" w:rsidR="0044168E" w:rsidRDefault="0044168E" w:rsidP="0044168E">
            <w:r>
              <w:t>Realização do teste de sistema em uma máquina real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989BF" w14:textId="76A15E36" w:rsidR="0044168E" w:rsidRDefault="0044168E" w:rsidP="0044168E">
            <w:pPr>
              <w:pStyle w:val="Tabletext"/>
              <w:ind w:left="30"/>
              <w:rPr>
                <w:lang w:val="pt-BR"/>
              </w:rPr>
            </w:pPr>
            <w:r>
              <w:rPr>
                <w:lang w:val="pt-BR"/>
              </w:rPr>
              <w:t>Cristian Vinicius Leoncini Lopes</w:t>
            </w:r>
          </w:p>
        </w:tc>
      </w:tr>
      <w:tr w:rsidR="0044168E" w14:paraId="7F83BCF6" w14:textId="77777777" w:rsidTr="001014D9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CC2EC" w14:textId="3966C5E4" w:rsidR="0044168E" w:rsidRDefault="0044168E" w:rsidP="0044168E">
            <w:r>
              <w:t>2</w:t>
            </w:r>
            <w:r>
              <w:t>7</w:t>
            </w:r>
            <w:r>
              <w:t>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EC9C7" w14:textId="7FE71C7B" w:rsidR="0044168E" w:rsidRDefault="0044168E" w:rsidP="0044168E">
            <w:r>
              <w:t>1.0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F9C4D" w14:textId="022CD951" w:rsidR="0044168E" w:rsidRDefault="0044168E" w:rsidP="0044168E">
            <w:r>
              <w:t xml:space="preserve">Realização </w:t>
            </w:r>
            <w:r>
              <w:t>do teste de sistema em ambiente controlado (máquina virtual)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C1AFB" w14:textId="00690124" w:rsidR="0044168E" w:rsidRDefault="0044168E" w:rsidP="0044168E">
            <w:pPr>
              <w:pStyle w:val="Tabletext"/>
              <w:ind w:left="30"/>
              <w:rPr>
                <w:lang w:val="pt-BR"/>
              </w:rPr>
            </w:pPr>
            <w:r>
              <w:rPr>
                <w:lang w:val="pt-BR"/>
              </w:rPr>
              <w:t xml:space="preserve">João Pedro </w:t>
            </w:r>
            <w:proofErr w:type="spellStart"/>
            <w:r>
              <w:rPr>
                <w:lang w:val="pt-BR"/>
              </w:rPr>
              <w:t>Kurihara</w:t>
            </w:r>
            <w:proofErr w:type="spellEnd"/>
          </w:p>
        </w:tc>
      </w:tr>
    </w:tbl>
    <w:p w14:paraId="489B80D5" w14:textId="77777777" w:rsidR="0006387C" w:rsidRDefault="00727F98">
      <w:pPr>
        <w:pStyle w:val="Ttulo1"/>
      </w:pPr>
      <w:r>
        <w:t>Referências</w:t>
      </w:r>
      <w:bookmarkEnd w:id="18"/>
    </w:p>
    <w:p w14:paraId="10AA3DBA" w14:textId="3FC060C4" w:rsidR="00727F98" w:rsidRDefault="008738B5" w:rsidP="008738B5">
      <w:r>
        <w:t xml:space="preserve">O código-fonte relacionado </w:t>
      </w:r>
      <w:r w:rsidR="00D114D2">
        <w:t>a</w:t>
      </w:r>
      <w:r>
        <w:t xml:space="preserve"> esse documento pode ser encontrado no mesmo </w:t>
      </w:r>
      <w:r w:rsidR="005405B9">
        <w:t xml:space="preserve">link </w:t>
      </w:r>
      <w:r>
        <w:t>GitHu</w:t>
      </w:r>
      <w:r w:rsidR="00947F00">
        <w:t>b a qual esse arquivo pertence.</w:t>
      </w:r>
      <w:r>
        <w:t xml:space="preserve"> </w:t>
      </w:r>
    </w:p>
    <w:sectPr w:rsidR="00727F98">
      <w:type w:val="continuous"/>
      <w:pgSz w:w="11905" w:h="16837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1889B" w14:textId="77777777" w:rsidR="008256F8" w:rsidRDefault="008256F8" w:rsidP="005B7573">
      <w:pPr>
        <w:spacing w:before="0" w:after="0"/>
      </w:pPr>
      <w:r>
        <w:separator/>
      </w:r>
    </w:p>
  </w:endnote>
  <w:endnote w:type="continuationSeparator" w:id="0">
    <w:p w14:paraId="534F1107" w14:textId="77777777" w:rsidR="008256F8" w:rsidRDefault="008256F8" w:rsidP="005B75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Ba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06387C" w14:paraId="14E2F297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6F629C7F" w14:textId="77777777" w:rsidR="0006387C" w:rsidRDefault="00727F98">
          <w:pPr>
            <w:pStyle w:val="Rodap"/>
            <w:rPr>
              <w:snapToGrid w:val="0"/>
              <w:lang w:eastAsia="en-US"/>
            </w:rPr>
          </w:pPr>
          <w:r>
            <w:t>Plano de Testes</w:t>
          </w:r>
        </w:p>
        <w:p w14:paraId="351AA62E" w14:textId="77777777" w:rsidR="0006387C" w:rsidRDefault="00727F98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Documento15</w:t>
          </w:r>
          <w:r>
            <w:rPr>
              <w:snapToGrid w:val="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5A65F7DE" w14:textId="77777777" w:rsidR="0006387C" w:rsidRDefault="00727F98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  <w:tr w:rsidR="0006387C" w14:paraId="676916F7" w14:textId="77777777">
      <w:trPr>
        <w:cantSplit/>
        <w:trHeight w:val="367"/>
      </w:trPr>
      <w:tc>
        <w:tcPr>
          <w:tcW w:w="4503" w:type="dxa"/>
          <w:vMerge/>
        </w:tcPr>
        <w:p w14:paraId="618156C2" w14:textId="77777777" w:rsidR="0006387C" w:rsidRDefault="0006387C">
          <w:pPr>
            <w:pStyle w:val="Rodap"/>
          </w:pPr>
        </w:p>
      </w:tc>
      <w:tc>
        <w:tcPr>
          <w:tcW w:w="4783" w:type="dxa"/>
          <w:vAlign w:val="bottom"/>
        </w:tcPr>
        <w:p w14:paraId="39EA2A64" w14:textId="0592B513" w:rsidR="0006387C" w:rsidRDefault="00727F98">
          <w:pPr>
            <w:pStyle w:val="Rodap"/>
            <w:jc w:val="right"/>
          </w:pPr>
          <w:r>
            <w:t xml:space="preserve">Última Atualização: </w:t>
          </w:r>
          <w:r w:rsidR="008256F8">
            <w:fldChar w:fldCharType="begin"/>
          </w:r>
          <w:r w:rsidR="008256F8">
            <w:instrText xml:space="preserve"> SAVEDATE  \* MERGEFORMAT </w:instrText>
          </w:r>
          <w:r w:rsidR="008256F8">
            <w:fldChar w:fldCharType="separate"/>
          </w:r>
          <w:r w:rsidR="00525E1E">
            <w:rPr>
              <w:noProof/>
            </w:rPr>
            <w:t>23/10/2021 23:50:00</w:t>
          </w:r>
          <w:r w:rsidR="008256F8">
            <w:rPr>
              <w:noProof/>
            </w:rPr>
            <w:fldChar w:fldCharType="end"/>
          </w:r>
          <w:r>
            <w:t>h</w:t>
          </w:r>
        </w:p>
      </w:tc>
    </w:tr>
  </w:tbl>
  <w:p w14:paraId="45A2FD5D" w14:textId="77777777" w:rsidR="0006387C" w:rsidRDefault="000638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A1C57" w14:textId="77777777" w:rsidR="008256F8" w:rsidRDefault="008256F8" w:rsidP="005B7573">
      <w:pPr>
        <w:spacing w:before="0" w:after="0"/>
      </w:pPr>
      <w:r>
        <w:separator/>
      </w:r>
    </w:p>
  </w:footnote>
  <w:footnote w:type="continuationSeparator" w:id="0">
    <w:p w14:paraId="4C9D646E" w14:textId="77777777" w:rsidR="008256F8" w:rsidRDefault="008256F8" w:rsidP="005B757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EBF1D" w14:textId="77777777" w:rsidR="0006387C" w:rsidRDefault="0006387C">
    <w:pPr>
      <w:spacing w:before="0" w:after="0"/>
    </w:pPr>
  </w:p>
  <w:p w14:paraId="29A69E84" w14:textId="77777777" w:rsidR="0006387C" w:rsidRDefault="00727F98">
    <w:pPr>
      <w:pBdr>
        <w:top w:val="single" w:sz="6" w:space="1" w:color="auto"/>
      </w:pBdr>
      <w:spacing w:before="0" w:after="0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EACE0E7" wp14:editId="193CBA50">
          <wp:simplePos x="0" y="0"/>
          <wp:positionH relativeFrom="column">
            <wp:posOffset>5094605</wp:posOffset>
          </wp:positionH>
          <wp:positionV relativeFrom="paragraph">
            <wp:posOffset>114300</wp:posOffset>
          </wp:positionV>
          <wp:extent cx="608330" cy="652780"/>
          <wp:effectExtent l="19050" t="0" r="1270" b="0"/>
          <wp:wrapTopAndBottom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330" cy="652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81C05D7" w14:textId="77777777" w:rsidR="0006387C" w:rsidRDefault="0006387C">
    <w:pPr>
      <w:pBdr>
        <w:bottom w:val="single" w:sz="6" w:space="1" w:color="auto"/>
      </w:pBdr>
      <w:spacing w:before="0" w:after="0"/>
      <w:jc w:val="right"/>
    </w:pPr>
  </w:p>
  <w:p w14:paraId="66190BC7" w14:textId="77777777" w:rsidR="0006387C" w:rsidRDefault="0006387C">
    <w:pPr>
      <w:pBdr>
        <w:bottom w:val="single" w:sz="6" w:space="1" w:color="auto"/>
      </w:pBdr>
      <w:spacing w:before="0" w:after="0"/>
      <w:jc w:val="right"/>
    </w:pPr>
  </w:p>
  <w:p w14:paraId="69E5C91A" w14:textId="77777777" w:rsidR="0006387C" w:rsidRDefault="0006387C">
    <w:pPr>
      <w:pBdr>
        <w:bottom w:val="single" w:sz="6" w:space="1" w:color="auto"/>
      </w:pBdr>
      <w:spacing w:before="0" w:after="0"/>
      <w:jc w:val="right"/>
    </w:pPr>
  </w:p>
  <w:p w14:paraId="2F60D54B" w14:textId="77777777" w:rsidR="0006387C" w:rsidRDefault="0006387C">
    <w:pPr>
      <w:pBdr>
        <w:bottom w:val="single" w:sz="6" w:space="1" w:color="auto"/>
      </w:pBdr>
      <w:spacing w:before="0" w:after="0"/>
      <w:jc w:val="right"/>
    </w:pPr>
  </w:p>
  <w:p w14:paraId="30E378D6" w14:textId="77777777" w:rsidR="0006387C" w:rsidRDefault="0006387C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0370D" w14:textId="77777777" w:rsidR="0006387C" w:rsidRDefault="0006387C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5" w15:restartNumberingAfterBreak="0">
    <w:nsid w:val="00000002"/>
    <w:multiLevelType w:val="multilevel"/>
    <w:tmpl w:val="00000002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13" w:hanging="283"/>
      </w:pPr>
    </w:lvl>
    <w:lvl w:ilvl="2">
      <w:start w:val="1"/>
      <w:numFmt w:val="decimal"/>
      <w:suff w:val="nothing"/>
      <w:lvlText w:val="%1.%2.%3"/>
      <w:lvlJc w:val="left"/>
      <w:pPr>
        <w:ind w:left="343" w:hanging="283"/>
      </w:pPr>
    </w:lvl>
    <w:lvl w:ilvl="3">
      <w:start w:val="1"/>
      <w:numFmt w:val="decimal"/>
      <w:suff w:val="nothing"/>
      <w:lvlText w:val="%1.%2.%3.%4."/>
      <w:lvlJc w:val="left"/>
      <w:pPr>
        <w:ind w:left="373" w:hanging="283"/>
      </w:pPr>
    </w:lvl>
    <w:lvl w:ilvl="4">
      <w:start w:val="1"/>
      <w:numFmt w:val="decimal"/>
      <w:suff w:val="nothing"/>
      <w:lvlText w:val="%1.%2.%3.%4.%5."/>
      <w:lvlJc w:val="left"/>
      <w:pPr>
        <w:ind w:left="403" w:hanging="283"/>
      </w:pPr>
    </w:lvl>
    <w:lvl w:ilvl="5">
      <w:start w:val="1"/>
      <w:numFmt w:val="decimal"/>
      <w:suff w:val="nothing"/>
      <w:lvlText w:val="%1.%2.%3.%4.%5.%6."/>
      <w:lvlJc w:val="left"/>
      <w:pPr>
        <w:ind w:left="43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6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9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523" w:hanging="283"/>
      </w:pPr>
    </w:lvl>
  </w:abstractNum>
  <w:abstractNum w:abstractNumId="6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7" w15:restartNumberingAfterBreak="0">
    <w:nsid w:val="00000004"/>
    <w:multiLevelType w:val="multilevel"/>
    <w:tmpl w:val="00000004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8" w15:restartNumberingAfterBreak="0">
    <w:nsid w:val="00000005"/>
    <w:multiLevelType w:val="multilevel"/>
    <w:tmpl w:val="00000005"/>
    <w:name w:val="Numeração 1"/>
    <w:lvl w:ilvl="0">
      <w:start w:val="1"/>
      <w:numFmt w:val="decimal"/>
      <w:suff w:val="nothing"/>
      <w:lvlText w:val="%1"/>
      <w:lvlJc w:val="left"/>
      <w:pPr>
        <w:ind w:left="340" w:hanging="340"/>
      </w:pPr>
    </w:lvl>
    <w:lvl w:ilvl="1">
      <w:start w:val="1"/>
      <w:numFmt w:val="decimal"/>
      <w:suff w:val="nothing"/>
      <w:lvlText w:val="%1.%2"/>
      <w:lvlJc w:val="left"/>
      <w:pPr>
        <w:ind w:left="623" w:hanging="340"/>
      </w:pPr>
    </w:lvl>
    <w:lvl w:ilvl="2">
      <w:start w:val="1"/>
      <w:numFmt w:val="decimal"/>
      <w:suff w:val="nothing"/>
      <w:lvlText w:val="%1.%2.%3"/>
      <w:lvlJc w:val="left"/>
      <w:pPr>
        <w:ind w:left="906" w:hanging="340"/>
      </w:pPr>
    </w:lvl>
    <w:lvl w:ilvl="3">
      <w:start w:val="1"/>
      <w:numFmt w:val="decimal"/>
      <w:suff w:val="nothing"/>
      <w:lvlText w:val="%1.%2.%3.%4"/>
      <w:lvlJc w:val="left"/>
      <w:pPr>
        <w:ind w:left="1189" w:hanging="340"/>
      </w:pPr>
    </w:lvl>
    <w:lvl w:ilvl="4">
      <w:start w:val="1"/>
      <w:numFmt w:val="decimal"/>
      <w:suff w:val="nothing"/>
      <w:lvlText w:val="%1.%2.%3.%4.%5"/>
      <w:lvlJc w:val="left"/>
      <w:pPr>
        <w:ind w:left="1472" w:hanging="340"/>
      </w:pPr>
    </w:lvl>
    <w:lvl w:ilvl="5">
      <w:start w:val="1"/>
      <w:numFmt w:val="decimal"/>
      <w:suff w:val="nothing"/>
      <w:lvlText w:val="%1.%2.%3.%4.%5.%6"/>
      <w:lvlJc w:val="left"/>
      <w:pPr>
        <w:ind w:left="1755" w:hanging="340"/>
      </w:pPr>
    </w:lvl>
    <w:lvl w:ilvl="6">
      <w:start w:val="1"/>
      <w:numFmt w:val="decimal"/>
      <w:suff w:val="nothing"/>
      <w:lvlText w:val="%1.%2.%3.%4.%5.%6.%7"/>
      <w:lvlJc w:val="left"/>
      <w:pPr>
        <w:ind w:left="2038" w:hanging="340"/>
      </w:pPr>
    </w:lvl>
    <w:lvl w:ilvl="7">
      <w:start w:val="1"/>
      <w:numFmt w:val="decimal"/>
      <w:suff w:val="nothing"/>
      <w:lvlText w:val="%1.%2.%3.%4.%5.%6.%7.%8"/>
      <w:lvlJc w:val="left"/>
      <w:pPr>
        <w:ind w:left="2321" w:hanging="340"/>
      </w:pPr>
    </w:lvl>
    <w:lvl w:ilvl="8">
      <w:start w:val="1"/>
      <w:numFmt w:val="decimal"/>
      <w:suff w:val="nothing"/>
      <w:lvlText w:val="%1.%2.%3.%4.%5.%6.%7.%8.%9"/>
      <w:lvlJc w:val="left"/>
      <w:pPr>
        <w:ind w:left="2604" w:hanging="340"/>
      </w:pPr>
    </w:lvl>
  </w:abstractNum>
  <w:abstractNum w:abstractNumId="9" w15:restartNumberingAfterBreak="0">
    <w:nsid w:val="00000006"/>
    <w:multiLevelType w:val="multilevel"/>
    <w:tmpl w:val="00000006"/>
    <w:lvl w:ilvl="0">
      <w:start w:val="1"/>
      <w:numFmt w:val="bullet"/>
      <w:suff w:val="nothing"/>
      <w:lvlText w:val="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§"/>
      <w:lvlJc w:val="left"/>
      <w:pPr>
        <w:ind w:left="1800" w:hanging="360"/>
      </w:pPr>
      <w:rPr>
        <w:rFonts w:ascii="Wingdings" w:hAnsi="Wingdings" w:cs="Times New Roman"/>
      </w:rPr>
    </w:lvl>
    <w:lvl w:ilvl="3">
      <w:start w:val="1"/>
      <w:numFmt w:val="bullet"/>
      <w:suff w:val="nothing"/>
      <w:lvlText w:val="·"/>
      <w:lvlJc w:val="left"/>
      <w:pPr>
        <w:ind w:left="2520" w:hanging="360"/>
      </w:pPr>
      <w:rPr>
        <w:rFonts w:ascii="Symbol" w:hAnsi="Symbol" w:cs="Times New Roman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7"/>
    <w:multiLevelType w:val="multilevel"/>
    <w:tmpl w:val="00000007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D462DB1"/>
    <w:multiLevelType w:val="hybridMultilevel"/>
    <w:tmpl w:val="4808E1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3"/>
  </w:num>
  <w:num w:numId="4">
    <w:abstractNumId w:val="12"/>
  </w:num>
  <w:num w:numId="5">
    <w:abstractNumId w:val="21"/>
  </w:num>
  <w:num w:numId="6">
    <w:abstractNumId w:val="1"/>
  </w:num>
  <w:num w:numId="7">
    <w:abstractNumId w:val="17"/>
  </w:num>
  <w:num w:numId="8">
    <w:abstractNumId w:val="11"/>
  </w:num>
  <w:num w:numId="9">
    <w:abstractNumId w:val="23"/>
  </w:num>
  <w:num w:numId="10">
    <w:abstractNumId w:val="16"/>
  </w:num>
  <w:num w:numId="11">
    <w:abstractNumId w:val="20"/>
  </w:num>
  <w:num w:numId="12">
    <w:abstractNumId w:val="22"/>
  </w:num>
  <w:num w:numId="13">
    <w:abstractNumId w:val="0"/>
  </w:num>
  <w:num w:numId="14">
    <w:abstractNumId w:val="15"/>
  </w:num>
  <w:num w:numId="15">
    <w:abstractNumId w:val="19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9"/>
  </w:num>
  <w:num w:numId="28">
    <w:abstractNumId w:val="1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7C"/>
    <w:rsid w:val="00013746"/>
    <w:rsid w:val="0006387C"/>
    <w:rsid w:val="000A5125"/>
    <w:rsid w:val="000E3FA8"/>
    <w:rsid w:val="001203C5"/>
    <w:rsid w:val="0012404D"/>
    <w:rsid w:val="001522DE"/>
    <w:rsid w:val="001757A2"/>
    <w:rsid w:val="00186080"/>
    <w:rsid w:val="001A5A8F"/>
    <w:rsid w:val="001F49CB"/>
    <w:rsid w:val="00215BF4"/>
    <w:rsid w:val="00227A45"/>
    <w:rsid w:val="002A011F"/>
    <w:rsid w:val="002D2C79"/>
    <w:rsid w:val="00381C58"/>
    <w:rsid w:val="003A078E"/>
    <w:rsid w:val="003A340E"/>
    <w:rsid w:val="003D066E"/>
    <w:rsid w:val="003F20D5"/>
    <w:rsid w:val="0044168E"/>
    <w:rsid w:val="004478A9"/>
    <w:rsid w:val="0045576E"/>
    <w:rsid w:val="004754D7"/>
    <w:rsid w:val="00483498"/>
    <w:rsid w:val="00492436"/>
    <w:rsid w:val="004B0AD2"/>
    <w:rsid w:val="004B385B"/>
    <w:rsid w:val="00506DA4"/>
    <w:rsid w:val="00512198"/>
    <w:rsid w:val="00522151"/>
    <w:rsid w:val="00525E1E"/>
    <w:rsid w:val="005405B9"/>
    <w:rsid w:val="005647C4"/>
    <w:rsid w:val="005D767D"/>
    <w:rsid w:val="006212C0"/>
    <w:rsid w:val="0063329F"/>
    <w:rsid w:val="006538BE"/>
    <w:rsid w:val="006E18FF"/>
    <w:rsid w:val="00716934"/>
    <w:rsid w:val="007233FA"/>
    <w:rsid w:val="00727CFB"/>
    <w:rsid w:val="00727F98"/>
    <w:rsid w:val="007315C5"/>
    <w:rsid w:val="00731C22"/>
    <w:rsid w:val="0074720A"/>
    <w:rsid w:val="00751C58"/>
    <w:rsid w:val="0076795E"/>
    <w:rsid w:val="007B4BE5"/>
    <w:rsid w:val="007C5874"/>
    <w:rsid w:val="007C6B00"/>
    <w:rsid w:val="008256F8"/>
    <w:rsid w:val="00832FBA"/>
    <w:rsid w:val="00836A96"/>
    <w:rsid w:val="00852795"/>
    <w:rsid w:val="008738B5"/>
    <w:rsid w:val="008B19ED"/>
    <w:rsid w:val="008C254C"/>
    <w:rsid w:val="00934886"/>
    <w:rsid w:val="00947F00"/>
    <w:rsid w:val="00963FF4"/>
    <w:rsid w:val="009C2228"/>
    <w:rsid w:val="00A15139"/>
    <w:rsid w:val="00A20B6A"/>
    <w:rsid w:val="00A25A8C"/>
    <w:rsid w:val="00A53F77"/>
    <w:rsid w:val="00A8427C"/>
    <w:rsid w:val="00A90590"/>
    <w:rsid w:val="00AA157F"/>
    <w:rsid w:val="00B00294"/>
    <w:rsid w:val="00B2472F"/>
    <w:rsid w:val="00B50CFB"/>
    <w:rsid w:val="00BA2C3B"/>
    <w:rsid w:val="00C13E3C"/>
    <w:rsid w:val="00C4146E"/>
    <w:rsid w:val="00C908E7"/>
    <w:rsid w:val="00CC6557"/>
    <w:rsid w:val="00D114D2"/>
    <w:rsid w:val="00DA2A6C"/>
    <w:rsid w:val="00DD4497"/>
    <w:rsid w:val="00E42092"/>
    <w:rsid w:val="00E442CA"/>
    <w:rsid w:val="00E65395"/>
    <w:rsid w:val="00E70F4A"/>
    <w:rsid w:val="00EA2F2E"/>
    <w:rsid w:val="00ED1ACF"/>
    <w:rsid w:val="00EE1C66"/>
    <w:rsid w:val="00EE58E5"/>
    <w:rsid w:val="00F06E17"/>
    <w:rsid w:val="00F262BE"/>
    <w:rsid w:val="00F51414"/>
    <w:rsid w:val="00F52116"/>
    <w:rsid w:val="00F76292"/>
    <w:rsid w:val="00FD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899F2B"/>
  <w15:docId w15:val="{DE730053-C04A-4FE2-A6EE-799A377C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ind w:left="431" w:hanging="431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Avanocorpodotexto">
    <w:name w:val="Avanço corpo do texto"/>
    <w:basedOn w:val="Padro"/>
    <w:pPr>
      <w:ind w:firstLine="708"/>
    </w:pPr>
  </w:style>
  <w:style w:type="paragraph" w:customStyle="1" w:styleId="WW-Corpodetexto3">
    <w:name w:val="WW-Corpo de texto 3"/>
    <w:basedOn w:val="Padro"/>
    <w:rPr>
      <w:color w:val="0000FF"/>
    </w:rPr>
  </w:style>
  <w:style w:type="paragraph" w:customStyle="1" w:styleId="tabela">
    <w:name w:val="tabela"/>
    <w:basedOn w:val="Normal"/>
    <w:pPr>
      <w:autoSpaceDE w:val="0"/>
      <w:autoSpaceDN w:val="0"/>
      <w:adjustRightInd w:val="0"/>
      <w:jc w:val="left"/>
    </w:pPr>
    <w:rPr>
      <w:rFonts w:ascii="Arial" w:hAnsi="Arial" w:cs="Arial"/>
      <w:sz w:val="20"/>
    </w:rPr>
  </w:style>
  <w:style w:type="paragraph" w:customStyle="1" w:styleId="WW-BodyText2">
    <w:name w:val="WW-Body Text 2"/>
    <w:basedOn w:val="Padro"/>
    <w:rPr>
      <w:i/>
      <w:iCs/>
    </w:rPr>
  </w:style>
  <w:style w:type="paragraph" w:customStyle="1" w:styleId="Corpodotexto">
    <w:name w:val="Corpo do texto"/>
    <w:basedOn w:val="Padro"/>
    <w:pPr>
      <w:keepLines/>
      <w:spacing w:after="120" w:line="240" w:lineRule="atLeast"/>
      <w:ind w:left="720" w:firstLine="1"/>
    </w:pPr>
    <w:rPr>
      <w:szCs w:val="20"/>
      <w:lang w:val="en-US"/>
    </w:rPr>
  </w:style>
  <w:style w:type="paragraph" w:customStyle="1" w:styleId="WW-ListNumber">
    <w:name w:val="WW-List Number"/>
    <w:basedOn w:val="Padro"/>
  </w:style>
  <w:style w:type="table" w:styleId="TabeladeGrade4">
    <w:name w:val="Grid Table 4"/>
    <w:basedOn w:val="Tabelanormal"/>
    <w:uiPriority w:val="49"/>
    <w:rsid w:val="00BA2C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rte">
    <w:name w:val="Strong"/>
    <w:basedOn w:val="Fontepargpadro"/>
    <w:uiPriority w:val="22"/>
    <w:qFormat/>
    <w:rsid w:val="00934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testes\modelos\planoTest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0E03D-BBEA-443A-A337-CCF425413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planoTestes</Template>
  <TotalTime>0</TotalTime>
  <Pages>7</Pages>
  <Words>1210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João Pedro</cp:lastModifiedBy>
  <cp:revision>2</cp:revision>
  <cp:lastPrinted>2000-12-05T11:23:00Z</cp:lastPrinted>
  <dcterms:created xsi:type="dcterms:W3CDTF">2021-10-29T07:44:00Z</dcterms:created>
  <dcterms:modified xsi:type="dcterms:W3CDTF">2021-10-29T07:44:00Z</dcterms:modified>
</cp:coreProperties>
</file>